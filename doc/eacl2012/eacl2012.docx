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69A6" w:rsidRDefault="005A69A6">
      <w:pPr>
        <w:pStyle w:val="ACLTitle"/>
        <w:rPr>
          <w:lang w:eastAsia="tr-TR"/>
        </w:rPr>
      </w:pPr>
      <w:r>
        <w:rPr>
          <w:lang w:eastAsia="tr-TR"/>
        </w:rPr>
        <w:t xml:space="preserve">Instructions for </w:t>
      </w:r>
      <w:r w:rsidR="00302172">
        <w:rPr>
          <w:lang w:eastAsia="tr-TR"/>
        </w:rPr>
        <w:t>E</w:t>
      </w:r>
      <w:r>
        <w:rPr>
          <w:lang w:eastAsia="tr-TR"/>
        </w:rPr>
        <w:t>ACL-</w:t>
      </w:r>
      <w:r w:rsidR="00302172">
        <w:rPr>
          <w:rFonts w:hint="eastAsia"/>
          <w:lang w:eastAsia="tr-TR"/>
        </w:rPr>
        <w:t>201</w:t>
      </w:r>
      <w:r w:rsidR="00302172">
        <w:rPr>
          <w:lang w:eastAsia="tr-TR"/>
        </w:rPr>
        <w:t>2</w:t>
      </w:r>
      <w:r>
        <w:rPr>
          <w:lang w:eastAsia="tr-TR"/>
        </w:rPr>
        <w:t xml:space="preserve"> Proceedings</w:t>
      </w:r>
    </w:p>
    <w:p w:rsidR="005A69A6" w:rsidRDefault="005A69A6">
      <w:pPr>
        <w:pStyle w:val="ACLAuthor"/>
        <w:rPr>
          <w:lang w:eastAsia="tr-TR"/>
        </w:rPr>
      </w:pPr>
    </w:p>
    <w:p w:rsidR="005A69A6" w:rsidRDefault="005A69A6">
      <w:pPr>
        <w:pStyle w:val="ACLAuthor"/>
        <w:rPr>
          <w:lang w:eastAsia="tr-TR"/>
        </w:rPr>
      </w:pPr>
    </w:p>
    <w:tbl>
      <w:tblPr>
        <w:tblW w:w="0" w:type="auto"/>
        <w:tblLayout w:type="fixed"/>
        <w:tblLook w:val="0000"/>
      </w:tblPr>
      <w:tblGrid>
        <w:gridCol w:w="4605"/>
        <w:gridCol w:w="4606"/>
      </w:tblGrid>
      <w:tr w:rsidR="005A69A6">
        <w:tc>
          <w:tcPr>
            <w:tcW w:w="4605" w:type="dxa"/>
          </w:tcPr>
          <w:p w:rsidR="005A69A6" w:rsidRDefault="005A69A6">
            <w:pPr>
              <w:pStyle w:val="ACLAuthor"/>
            </w:pPr>
            <w:r>
              <w:rPr>
                <w:rFonts w:hint="eastAsia"/>
              </w:rPr>
              <w:t>First Author</w:t>
            </w:r>
          </w:p>
        </w:tc>
        <w:tc>
          <w:tcPr>
            <w:tcW w:w="4606" w:type="dxa"/>
          </w:tcPr>
          <w:p w:rsidR="005A69A6" w:rsidRDefault="005A69A6">
            <w:pPr>
              <w:pStyle w:val="ACLAuthor"/>
              <w:rPr>
                <w:sz w:val="26"/>
                <w:lang w:eastAsia="zh-CN"/>
              </w:rPr>
            </w:pPr>
            <w:r>
              <w:rPr>
                <w:rFonts w:hint="eastAsia"/>
                <w:lang w:eastAsia="zh-CN"/>
              </w:rPr>
              <w:t>Second Author</w:t>
            </w:r>
          </w:p>
        </w:tc>
      </w:tr>
      <w:tr w:rsidR="005A69A6">
        <w:tc>
          <w:tcPr>
            <w:tcW w:w="4605" w:type="dxa"/>
          </w:tcPr>
          <w:p w:rsidR="005A69A6" w:rsidRDefault="005A69A6">
            <w:pPr>
              <w:pStyle w:val="ACLAddress"/>
            </w:pPr>
            <w:r>
              <w:rPr>
                <w:rFonts w:hint="eastAsia"/>
              </w:rPr>
              <w:t>Affiliation / Address line 1</w:t>
            </w:r>
          </w:p>
        </w:tc>
        <w:tc>
          <w:tcPr>
            <w:tcW w:w="4606" w:type="dxa"/>
          </w:tcPr>
          <w:p w:rsidR="005A69A6" w:rsidRDefault="005A69A6">
            <w:pPr>
              <w:pStyle w:val="ACLAddress"/>
              <w:rPr>
                <w:lang w:eastAsia="tr-TR"/>
              </w:rPr>
            </w:pPr>
            <w:r>
              <w:rPr>
                <w:rFonts w:hint="eastAsia"/>
                <w:lang w:eastAsia="zh-CN"/>
              </w:rPr>
              <w:t>Affiliation / Address line 1</w:t>
            </w:r>
          </w:p>
        </w:tc>
      </w:tr>
      <w:tr w:rsidR="005A69A6">
        <w:tc>
          <w:tcPr>
            <w:tcW w:w="4605" w:type="dxa"/>
          </w:tcPr>
          <w:p w:rsidR="005A69A6" w:rsidRDefault="005A69A6">
            <w:pPr>
              <w:pStyle w:val="ACLAddress"/>
              <w:rPr>
                <w:lang w:eastAsia="tr-TR"/>
              </w:rPr>
            </w:pPr>
            <w:r>
              <w:rPr>
                <w:rFonts w:hint="eastAsia"/>
                <w:lang w:eastAsia="zh-CN"/>
              </w:rPr>
              <w:t>Affiliation / Address line 2</w:t>
            </w:r>
          </w:p>
        </w:tc>
        <w:tc>
          <w:tcPr>
            <w:tcW w:w="4606" w:type="dxa"/>
          </w:tcPr>
          <w:p w:rsidR="005A69A6" w:rsidRDefault="005A69A6">
            <w:pPr>
              <w:pStyle w:val="ACLAddress"/>
              <w:rPr>
                <w:lang w:eastAsia="tr-TR"/>
              </w:rPr>
            </w:pPr>
            <w:r>
              <w:rPr>
                <w:rFonts w:hint="eastAsia"/>
                <w:lang w:eastAsia="zh-CN"/>
              </w:rPr>
              <w:t>Affiliation / Address line 2</w:t>
            </w:r>
          </w:p>
        </w:tc>
      </w:tr>
      <w:tr w:rsidR="005A69A6">
        <w:tc>
          <w:tcPr>
            <w:tcW w:w="4605" w:type="dxa"/>
          </w:tcPr>
          <w:p w:rsidR="005A69A6" w:rsidRDefault="005A69A6">
            <w:pPr>
              <w:pStyle w:val="ACLAddress"/>
              <w:rPr>
                <w:rFonts w:eastAsia="SimSun"/>
                <w:sz w:val="22"/>
                <w:szCs w:val="22"/>
                <w:lang w:eastAsia="zh-CN"/>
              </w:rPr>
            </w:pPr>
            <w:r>
              <w:rPr>
                <w:rFonts w:hint="eastAsia"/>
                <w:lang w:eastAsia="zh-CN"/>
              </w:rPr>
              <w:t>Affiliation / Address line 3</w:t>
            </w:r>
          </w:p>
        </w:tc>
        <w:tc>
          <w:tcPr>
            <w:tcW w:w="4606" w:type="dxa"/>
          </w:tcPr>
          <w:p w:rsidR="005A69A6" w:rsidRDefault="005A69A6">
            <w:pPr>
              <w:pStyle w:val="ACLAddress"/>
              <w:rPr>
                <w:lang w:eastAsia="zh-CN"/>
              </w:rPr>
            </w:pPr>
            <w:r>
              <w:rPr>
                <w:rFonts w:hint="eastAsia"/>
                <w:lang w:eastAsia="zh-CN"/>
              </w:rPr>
              <w:t>Affiliation / Address line 3</w:t>
            </w:r>
          </w:p>
        </w:tc>
      </w:tr>
      <w:tr w:rsidR="005A69A6">
        <w:tc>
          <w:tcPr>
            <w:tcW w:w="4605" w:type="dxa"/>
          </w:tcPr>
          <w:p w:rsidR="005A69A6" w:rsidRDefault="005A69A6">
            <w:pPr>
              <w:pStyle w:val="ACLEmail"/>
              <w:rPr>
                <w:rFonts w:cs="Courier New"/>
                <w:sz w:val="22"/>
                <w:szCs w:val="22"/>
                <w:lang w:eastAsia="tr-TR"/>
              </w:rPr>
            </w:pPr>
            <w:r>
              <w:rPr>
                <w:rFonts w:hint="eastAsia"/>
                <w:lang w:eastAsia="tr-TR"/>
              </w:rPr>
              <w:t>email@domain</w:t>
            </w:r>
          </w:p>
        </w:tc>
        <w:tc>
          <w:tcPr>
            <w:tcW w:w="4606" w:type="dxa"/>
          </w:tcPr>
          <w:p w:rsidR="005A69A6" w:rsidRDefault="005A69A6">
            <w:pPr>
              <w:pStyle w:val="ACLEmail"/>
              <w:rPr>
                <w:rFonts w:cs="Courier New"/>
                <w:sz w:val="22"/>
                <w:szCs w:val="22"/>
                <w:lang w:eastAsia="tr-TR"/>
              </w:rPr>
            </w:pPr>
            <w:r>
              <w:rPr>
                <w:rFonts w:hint="eastAsia"/>
                <w:lang w:eastAsia="tr-TR"/>
              </w:rPr>
              <w:t>email@domain</w:t>
            </w:r>
          </w:p>
        </w:tc>
      </w:tr>
    </w:tbl>
    <w:p w:rsidR="005A69A6" w:rsidRDefault="005A69A6">
      <w:pPr>
        <w:pStyle w:val="ACLAddress"/>
      </w:pPr>
    </w:p>
    <w:tbl>
      <w:tblPr>
        <w:tblW w:w="0" w:type="auto"/>
        <w:jc w:val="center"/>
        <w:tblLayout w:type="fixed"/>
        <w:tblCellMar>
          <w:left w:w="70" w:type="dxa"/>
          <w:right w:w="70" w:type="dxa"/>
        </w:tblCellMar>
        <w:tblLook w:val="0000"/>
      </w:tblPr>
      <w:tblGrid>
        <w:gridCol w:w="3380"/>
        <w:gridCol w:w="4677"/>
      </w:tblGrid>
      <w:tr w:rsidR="005A69A6">
        <w:trPr>
          <w:jc w:val="center"/>
        </w:trPr>
        <w:tc>
          <w:tcPr>
            <w:tcW w:w="3380" w:type="dxa"/>
            <w:tcBorders>
              <w:top w:val="nil"/>
              <w:left w:val="nil"/>
              <w:bottom w:val="nil"/>
              <w:right w:val="nil"/>
            </w:tcBorders>
          </w:tcPr>
          <w:p w:rsidR="005A69A6" w:rsidRDefault="005A69A6">
            <w:pPr>
              <w:pStyle w:val="ACLAddress"/>
            </w:pPr>
          </w:p>
          <w:p w:rsidR="005A69A6" w:rsidRDefault="005A69A6"/>
        </w:tc>
        <w:tc>
          <w:tcPr>
            <w:tcW w:w="4677" w:type="dxa"/>
            <w:tcBorders>
              <w:top w:val="nil"/>
              <w:left w:val="nil"/>
              <w:bottom w:val="nil"/>
              <w:right w:val="nil"/>
            </w:tcBorders>
          </w:tcPr>
          <w:p w:rsidR="005A69A6" w:rsidRDefault="005A69A6"/>
        </w:tc>
      </w:tr>
    </w:tbl>
    <w:p w:rsidR="005A69A6" w:rsidRDefault="005A69A6">
      <w:pPr>
        <w:pStyle w:val="ACLText"/>
      </w:pPr>
    </w:p>
    <w:p w:rsidR="005A69A6" w:rsidRDefault="005A69A6">
      <w:pPr>
        <w:pStyle w:val="ACLText"/>
      </w:pPr>
    </w:p>
    <w:p w:rsidR="005A69A6" w:rsidRDefault="005A69A6">
      <w:pPr>
        <w:sectPr w:rsidR="005A69A6" w:rsidSect="00951328">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09" w:footer="709" w:gutter="0"/>
          <w:cols w:space="720"/>
          <w:docGrid w:linePitch="272"/>
        </w:sectPr>
      </w:pPr>
    </w:p>
    <w:p w:rsidR="005A69A6" w:rsidRDefault="005A69A6">
      <w:pPr>
        <w:pStyle w:val="ACLAbstractHeading"/>
      </w:pPr>
      <w:r>
        <w:lastRenderedPageBreak/>
        <w:t>Abstract</w:t>
      </w:r>
    </w:p>
    <w:p w:rsidR="005A69A6" w:rsidRDefault="00302172">
      <w:pPr>
        <w:pStyle w:val="ACLAbstract"/>
        <w:rPr>
          <w:lang w:eastAsia="tr-TR"/>
        </w:rPr>
      </w:pPr>
      <w:r w:rsidRPr="00302172">
        <w:rPr>
          <w:lang w:eastAsia="tr-TR"/>
        </w:rPr>
        <w:t>This document contains the instructions for preparing a camera-ready manuscript for the proceedings of EACL-2012.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5A69A6" w:rsidRDefault="005A69A6">
      <w:pPr>
        <w:pStyle w:val="ACLSection"/>
        <w:rPr>
          <w:rFonts w:eastAsia="PMingLiU"/>
        </w:rPr>
      </w:pPr>
      <w:r>
        <w:rPr>
          <w:rFonts w:eastAsia="PMingLiU" w:hint="eastAsia"/>
        </w:rPr>
        <w:t>Credits</w:t>
      </w:r>
    </w:p>
    <w:p w:rsidR="00302172" w:rsidRDefault="00302172">
      <w:pPr>
        <w:pStyle w:val="ACLText"/>
      </w:pPr>
      <w:r w:rsidRPr="00302172">
        <w:t>This document has been adapted from the instructions for earlier ACL proceedings, including those for ACL-2008 by Johanna D. Moore, Simone Teufel, James Allan, and Sadaoki Furui, those for ACL-2005 by Hwee Tou Ng and Kemal Oflazer, those for ACL-2002 by Eugene Charniak and Dekang Lin, and earlier ACL and EACL formats. Those versions were written by several people, including John Chen, Henry S. Thompson and Donald Walker. Additional elements were taken from the form</w:t>
      </w:r>
      <w:r>
        <w:t xml:space="preserve">atting instructions of the </w:t>
      </w:r>
      <w:r w:rsidRPr="00302172">
        <w:rPr>
          <w:i/>
        </w:rPr>
        <w:t>International Joint Conference on Artificial Intelligence</w:t>
      </w:r>
      <w:r w:rsidRPr="00302172">
        <w:t>.</w:t>
      </w:r>
    </w:p>
    <w:p w:rsidR="005A69A6" w:rsidRDefault="005A69A6">
      <w:pPr>
        <w:pStyle w:val="ACLSection"/>
        <w:rPr>
          <w:rFonts w:eastAsia="PMingLiU"/>
        </w:rPr>
      </w:pPr>
      <w:r>
        <w:rPr>
          <w:rFonts w:eastAsia="PMingLiU"/>
        </w:rPr>
        <w:t>Introduction</w:t>
      </w:r>
    </w:p>
    <w:p w:rsidR="005A69A6" w:rsidRDefault="00302172" w:rsidP="00302172">
      <w:pPr>
        <w:pStyle w:val="ACLText"/>
      </w:pPr>
      <w:r>
        <w:t xml:space="preserve">The following instructions are directed to authors of papers submitted to EACL-2012 or accepted for publication in its proceedings. All authors are required to adhere to these specifications. Authors are required to provide a Portable Document Format (PDF) version of their papers. </w:t>
      </w:r>
      <w:r>
        <w:lastRenderedPageBreak/>
        <w:t>The proceedings will be printed on A4 paper. Authors from countries in which access to word-processing systems is limited should contact the publication chairs Fabrice Lef</w:t>
      </w:r>
      <w:r w:rsidRPr="00302172">
        <w:t>è</w:t>
      </w:r>
      <w:r>
        <w:t>vre (fabrice.lefevre@univ-avignon.fr) and Adri</w:t>
      </w:r>
      <w:r w:rsidRPr="00302172">
        <w:t>à</w:t>
      </w:r>
      <w:r>
        <w:t xml:space="preserve"> de Gispert (ad465@eng.cam.ac.uk) as soon as possible.</w:t>
      </w:r>
    </w:p>
    <w:p w:rsidR="005A69A6" w:rsidRDefault="005A69A6">
      <w:pPr>
        <w:pStyle w:val="ACLSection"/>
        <w:rPr>
          <w:rFonts w:eastAsia="PMingLiU"/>
        </w:rPr>
      </w:pPr>
      <w:r>
        <w:rPr>
          <w:rFonts w:eastAsia="PMingLiU"/>
        </w:rPr>
        <w:t xml:space="preserve">General Instructions </w:t>
      </w:r>
    </w:p>
    <w:p w:rsidR="005A69A6" w:rsidRDefault="005A69A6">
      <w:pPr>
        <w:pStyle w:val="ACLText"/>
        <w:rPr>
          <w:rFonts w:eastAsia="PMingLiU"/>
        </w:rPr>
      </w:pPr>
      <w:r>
        <w:t>Manuscripts must be in two-column format. Exceptions to the two-column format include the title, authors’ names and complete addresses, which must be centered at the top of the first page, and any full-width figures or tables (see the guidelines in Subsection 3.</w:t>
      </w:r>
      <w:r>
        <w:rPr>
          <w:rFonts w:hint="eastAsia"/>
        </w:rPr>
        <w:t>5</w:t>
      </w:r>
      <w:r>
        <w:t xml:space="preserve">). </w:t>
      </w:r>
      <w:r>
        <w:rPr>
          <w:b/>
          <w:bCs/>
        </w:rPr>
        <w:t>Type single-spaced</w:t>
      </w:r>
      <w:r>
        <w:t>. Start all pages directly under the top margin. See the guidelines later regarding formatting the first page.</w:t>
      </w:r>
      <w:r>
        <w:rPr>
          <w:rFonts w:hint="eastAsia"/>
          <w:lang w:eastAsia="zh-CN"/>
        </w:rPr>
        <w:t xml:space="preserve"> </w:t>
      </w:r>
      <w:r>
        <w:rPr>
          <w:rFonts w:eastAsia="PMingLiU"/>
        </w:rPr>
        <w:t>Do not number the pages.</w:t>
      </w:r>
    </w:p>
    <w:p w:rsidR="005A69A6" w:rsidRDefault="005A69A6">
      <w:pPr>
        <w:pStyle w:val="ACLSubsection"/>
        <w:rPr>
          <w:rFonts w:eastAsia="PMingLiU"/>
          <w:lang w:eastAsia="zh-TW"/>
        </w:rPr>
      </w:pPr>
      <w:r>
        <w:rPr>
          <w:rFonts w:eastAsia="PMingLiU"/>
          <w:lang w:eastAsia="zh-TW"/>
        </w:rPr>
        <w:t>Electronically-available resources</w:t>
      </w:r>
    </w:p>
    <w:p w:rsidR="005A69A6" w:rsidRDefault="00F77C70">
      <w:pPr>
        <w:pStyle w:val="ACLText"/>
      </w:pPr>
      <w:r>
        <w:t>EACL-2012</w:t>
      </w:r>
      <w:r w:rsidR="005A69A6">
        <w:t xml:space="preserve"> provides this description in </w:t>
      </w:r>
      <w:r w:rsidR="005A69A6">
        <w:rPr>
          <w:spacing w:val="-70"/>
          <w:lang w:eastAsia="tr-TR"/>
        </w:rPr>
        <w:t>L</w:t>
      </w:r>
      <w:r w:rsidR="005A69A6">
        <w:rPr>
          <w:spacing w:val="-20"/>
          <w:position w:val="4"/>
          <w:sz w:val="16"/>
          <w:szCs w:val="16"/>
          <w:lang w:eastAsia="tr-TR"/>
        </w:rPr>
        <w:t>A</w:t>
      </w:r>
      <w:r w:rsidR="005A69A6">
        <w:rPr>
          <w:spacing w:val="-40"/>
          <w:lang w:eastAsia="tr-TR"/>
        </w:rPr>
        <w:t>T</w:t>
      </w:r>
      <w:r w:rsidR="005A69A6">
        <w:rPr>
          <w:spacing w:val="-40"/>
          <w:position w:val="-6"/>
          <w:szCs w:val="22"/>
          <w:lang w:eastAsia="tr-TR"/>
        </w:rPr>
        <w:t>E</w:t>
      </w:r>
      <w:r w:rsidR="005A69A6">
        <w:rPr>
          <w:lang w:eastAsia="tr-TR"/>
        </w:rPr>
        <w:t xml:space="preserve">X2e </w:t>
      </w:r>
      <w:r>
        <w:t>(eacl2012</w:t>
      </w:r>
      <w:r w:rsidR="005A69A6">
        <w:t>.tex) and PDF format (</w:t>
      </w:r>
      <w:r>
        <w:t>eacl2012</w:t>
      </w:r>
      <w:r w:rsidR="005A69A6">
        <w:t xml:space="preserve">.pdf), along with the </w:t>
      </w:r>
      <w:r w:rsidR="005A69A6">
        <w:rPr>
          <w:spacing w:val="-70"/>
          <w:lang w:eastAsia="tr-TR"/>
        </w:rPr>
        <w:t>L</w:t>
      </w:r>
      <w:r w:rsidR="005A69A6">
        <w:rPr>
          <w:spacing w:val="-20"/>
          <w:position w:val="4"/>
          <w:sz w:val="16"/>
          <w:szCs w:val="16"/>
          <w:lang w:eastAsia="tr-TR"/>
        </w:rPr>
        <w:t>A</w:t>
      </w:r>
      <w:r w:rsidR="005A69A6">
        <w:rPr>
          <w:spacing w:val="-40"/>
          <w:lang w:eastAsia="tr-TR"/>
        </w:rPr>
        <w:t>T</w:t>
      </w:r>
      <w:r w:rsidR="005A69A6">
        <w:rPr>
          <w:spacing w:val="-40"/>
          <w:position w:val="-6"/>
          <w:szCs w:val="22"/>
          <w:lang w:eastAsia="tr-TR"/>
        </w:rPr>
        <w:t>E</w:t>
      </w:r>
      <w:r w:rsidR="005A69A6">
        <w:rPr>
          <w:lang w:eastAsia="tr-TR"/>
        </w:rPr>
        <w:t xml:space="preserve">X2e </w:t>
      </w:r>
      <w:r w:rsidR="005A69A6">
        <w:t>style file used to format it (</w:t>
      </w:r>
      <w:r>
        <w:t>eacl2012</w:t>
      </w:r>
      <w:r w:rsidR="005A69A6">
        <w:t xml:space="preserve">.sty) and an ACL bibliography style (acl.bst). These files are all available at </w:t>
      </w:r>
      <w:r w:rsidR="005A69A6" w:rsidRPr="00F77C70">
        <w:rPr>
          <w:rFonts w:ascii="Courier New" w:hAnsi="Courier New" w:cs="Courier New"/>
        </w:rPr>
        <w:t>http://www.</w:t>
      </w:r>
      <w:r w:rsidRPr="00F77C70">
        <w:rPr>
          <w:rFonts w:ascii="Courier New" w:hAnsi="Courier New" w:cs="Courier New"/>
        </w:rPr>
        <w:t>e</w:t>
      </w:r>
      <w:r w:rsidR="005A69A6" w:rsidRPr="00F77C70">
        <w:rPr>
          <w:rFonts w:ascii="Courier New" w:hAnsi="Courier New" w:cs="Courier New"/>
        </w:rPr>
        <w:t>acl20</w:t>
      </w:r>
      <w:r w:rsidRPr="00F77C70">
        <w:rPr>
          <w:rFonts w:ascii="Courier New" w:hAnsi="Courier New" w:cs="Courier New"/>
        </w:rPr>
        <w:t>12.org</w:t>
      </w:r>
      <w:r>
        <w:t xml:space="preserve">. </w:t>
      </w:r>
      <w:r w:rsidR="005A69A6">
        <w:t>A Microsoft Word template file (</w:t>
      </w:r>
      <w:r>
        <w:t>eacl2012</w:t>
      </w:r>
      <w:r w:rsidR="005A69A6">
        <w:t xml:space="preserve">.dot) is also available at the same URL. We strongly recommend the use of these style files, which have been appropriately tailored for the </w:t>
      </w:r>
      <w:r>
        <w:t>EACL</w:t>
      </w:r>
      <w:r w:rsidR="005A69A6">
        <w:rPr>
          <w:rFonts w:hint="eastAsia"/>
        </w:rPr>
        <w:t>-2011</w:t>
      </w:r>
      <w:r w:rsidR="005A69A6">
        <w:t xml:space="preserve"> proceedings.</w:t>
      </w:r>
      <w:r w:rsidR="005A69A6">
        <w:rPr>
          <w:rFonts w:hint="eastAsia"/>
        </w:rPr>
        <w:t xml:space="preserve"> </w:t>
      </w:r>
      <w:r w:rsidR="005A69A6">
        <w:t>If you have an option,</w:t>
      </w:r>
      <w:r w:rsidR="005A69A6">
        <w:rPr>
          <w:rFonts w:hint="eastAsia"/>
        </w:rPr>
        <w:t xml:space="preserve"> </w:t>
      </w:r>
      <w:r w:rsidR="005A69A6">
        <w:t xml:space="preserve">we recommend that you use the </w:t>
      </w:r>
      <w:r w:rsidR="005A69A6">
        <w:rPr>
          <w:spacing w:val="-70"/>
          <w:lang w:eastAsia="tr-TR"/>
        </w:rPr>
        <w:t>L</w:t>
      </w:r>
      <w:r w:rsidR="005A69A6">
        <w:rPr>
          <w:spacing w:val="-20"/>
          <w:position w:val="4"/>
          <w:sz w:val="16"/>
          <w:szCs w:val="16"/>
          <w:lang w:eastAsia="tr-TR"/>
        </w:rPr>
        <w:t>A</w:t>
      </w:r>
      <w:r w:rsidR="005A69A6">
        <w:rPr>
          <w:spacing w:val="-40"/>
          <w:lang w:eastAsia="tr-TR"/>
        </w:rPr>
        <w:t>T</w:t>
      </w:r>
      <w:r w:rsidR="005A69A6">
        <w:rPr>
          <w:spacing w:val="-40"/>
          <w:position w:val="-6"/>
          <w:szCs w:val="22"/>
          <w:lang w:eastAsia="tr-TR"/>
        </w:rPr>
        <w:t>E</w:t>
      </w:r>
      <w:r w:rsidR="005A69A6">
        <w:rPr>
          <w:lang w:eastAsia="tr-TR"/>
        </w:rPr>
        <w:t xml:space="preserve">X2e </w:t>
      </w:r>
      <w:r w:rsidR="005A69A6">
        <w:t xml:space="preserve">version. </w:t>
      </w:r>
      <w:r w:rsidR="005A69A6">
        <w:rPr>
          <w:b/>
          <w:bCs/>
        </w:rPr>
        <w:t>If you will be using the</w:t>
      </w:r>
      <w:r w:rsidR="005A69A6">
        <w:rPr>
          <w:rFonts w:hint="eastAsia"/>
          <w:b/>
          <w:bCs/>
        </w:rPr>
        <w:t xml:space="preserve"> </w:t>
      </w:r>
      <w:r w:rsidR="005A69A6">
        <w:rPr>
          <w:b/>
          <w:bCs/>
        </w:rPr>
        <w:t>Microsoft</w:t>
      </w:r>
      <w:r w:rsidR="005A69A6">
        <w:rPr>
          <w:rFonts w:hint="eastAsia"/>
          <w:b/>
          <w:bCs/>
        </w:rPr>
        <w:t xml:space="preserve"> </w:t>
      </w:r>
      <w:r w:rsidR="005A69A6">
        <w:rPr>
          <w:b/>
          <w:bCs/>
        </w:rPr>
        <w:t>Word template, we suggest that you anonymize your source file so</w:t>
      </w:r>
      <w:r w:rsidR="005A69A6">
        <w:rPr>
          <w:rFonts w:hint="eastAsia"/>
          <w:b/>
          <w:bCs/>
        </w:rPr>
        <w:t xml:space="preserve"> </w:t>
      </w:r>
      <w:r w:rsidR="005A69A6">
        <w:rPr>
          <w:b/>
          <w:bCs/>
        </w:rPr>
        <w:t>that the pdf produced does not retain your identity</w:t>
      </w:r>
      <w:r w:rsidR="005A69A6">
        <w:t>. This can be done by</w:t>
      </w:r>
      <w:r w:rsidR="005A69A6">
        <w:rPr>
          <w:rFonts w:hint="eastAsia"/>
        </w:rPr>
        <w:t xml:space="preserve"> </w:t>
      </w:r>
      <w:r w:rsidR="005A69A6">
        <w:lastRenderedPageBreak/>
        <w:t>removing any personal information from your source document properties.</w:t>
      </w:r>
    </w:p>
    <w:p w:rsidR="005A69A6" w:rsidRDefault="005A69A6">
      <w:pPr>
        <w:pStyle w:val="ACLSubsection"/>
        <w:ind w:left="578" w:hanging="578"/>
        <w:rPr>
          <w:rFonts w:eastAsia="PMingLiU"/>
          <w:lang w:eastAsia="zh-TW"/>
        </w:rPr>
      </w:pPr>
      <w:r>
        <w:rPr>
          <w:rFonts w:eastAsia="PMingLiU"/>
          <w:lang w:eastAsia="zh-TW"/>
        </w:rPr>
        <w:t>Format of Electronic Manuscript</w:t>
      </w:r>
    </w:p>
    <w:p w:rsidR="005A69A6" w:rsidRDefault="005A69A6">
      <w:pPr>
        <w:pStyle w:val="ACLText"/>
      </w:pPr>
      <w:r>
        <w:t xml:space="preserve">For the production of the electronic manuscript you must use Adobe's Portable Document Format (PDF). This format can be generated from postscript files: on </w:t>
      </w:r>
      <w:r>
        <w:rPr>
          <w:rFonts w:hint="eastAsia"/>
        </w:rPr>
        <w:t>Linux/</w:t>
      </w:r>
      <w:r>
        <w:t xml:space="preserve">Unix systems, you can use </w:t>
      </w:r>
      <w:r>
        <w:rPr>
          <w:i/>
        </w:rPr>
        <w:t>ps2pdf</w:t>
      </w:r>
      <w:r>
        <w:t xml:space="preserve"> for this purpose; under Microsoft Windows, you can use Adobe's Distiller, or if you have </w:t>
      </w:r>
      <w:r>
        <w:rPr>
          <w:i/>
        </w:rPr>
        <w:t>cygwin</w:t>
      </w:r>
      <w:r>
        <w:t xml:space="preserve"> installed, you can use </w:t>
      </w:r>
      <w:r>
        <w:rPr>
          <w:i/>
        </w:rPr>
        <w:t>dvipdf</w:t>
      </w:r>
      <w:r>
        <w:t xml:space="preserve"> or </w:t>
      </w:r>
      <w:r>
        <w:rPr>
          <w:i/>
        </w:rPr>
        <w:t>ps2pdf</w:t>
      </w:r>
      <w:r>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Pr>
          <w:i/>
        </w:rPr>
        <w:t>Before sending it, test your PDF by printing it from a computer different from the one where it was created</w:t>
      </w:r>
      <w:r>
        <w:t>. Moreover, some word processor may generate very large postscript/PDF files, where each page is rendered as an image. Such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5A69A6" w:rsidRDefault="005A69A6">
      <w:pPr>
        <w:pStyle w:val="ACLTextIndent"/>
        <w:rPr>
          <w:rFonts w:eastAsia="PMingLiU"/>
        </w:rPr>
      </w:pPr>
      <w:r>
        <w:rPr>
          <w:rFonts w:eastAsia="PMingLiU"/>
        </w:rPr>
        <w:t xml:space="preserve">Additionally, it is of utmost importance to specify the </w:t>
      </w:r>
      <w:r w:rsidR="00F258D4">
        <w:rPr>
          <w:rStyle w:val="ACLTextChar"/>
          <w:b/>
          <w:bCs/>
        </w:rPr>
        <w:t>A4</w:t>
      </w:r>
      <w:r>
        <w:rPr>
          <w:rStyle w:val="ACLTextChar"/>
          <w:b/>
          <w:bCs/>
        </w:rPr>
        <w:t xml:space="preserve"> format</w:t>
      </w:r>
      <w:r>
        <w:rPr>
          <w:rFonts w:eastAsia="PMingLiU"/>
        </w:rPr>
        <w:t xml:space="preserve"> (8.</w:t>
      </w:r>
      <w:r w:rsidR="00F258D4">
        <w:rPr>
          <w:rFonts w:eastAsia="PMingLiU"/>
        </w:rPr>
        <w:t>27</w:t>
      </w:r>
      <w:r>
        <w:rPr>
          <w:rFonts w:eastAsia="PMingLiU"/>
        </w:rPr>
        <w:t xml:space="preserve">in </w:t>
      </w:r>
      <w:r>
        <w:rPr>
          <w:rFonts w:eastAsia="PMingLiU"/>
        </w:rPr>
        <w:sym w:font="Symbol" w:char="F0B4"/>
      </w:r>
      <w:r>
        <w:rPr>
          <w:rFonts w:eastAsia="PMingLiU"/>
        </w:rPr>
        <w:t xml:space="preserve"> 11</w:t>
      </w:r>
      <w:r w:rsidR="00F258D4">
        <w:rPr>
          <w:rFonts w:eastAsia="PMingLiU"/>
        </w:rPr>
        <w:t>.69</w:t>
      </w:r>
      <w:r>
        <w:rPr>
          <w:rFonts w:eastAsia="PMingLiU"/>
        </w:rPr>
        <w:t xml:space="preserve">in) when formatting the paper. When working with </w:t>
      </w:r>
      <w:r w:rsidRPr="00F258D4">
        <w:rPr>
          <w:rFonts w:ascii="Courier New" w:eastAsia="PMingLiU" w:hAnsi="Courier New" w:cs="Courier New"/>
        </w:rPr>
        <w:t>dvips</w:t>
      </w:r>
      <w:r>
        <w:rPr>
          <w:rFonts w:eastAsia="PMingLiU"/>
        </w:rPr>
        <w:t>, for instan</w:t>
      </w:r>
      <w:r w:rsidR="00F258D4">
        <w:rPr>
          <w:rFonts w:eastAsia="PMingLiU"/>
        </w:rPr>
        <w:t xml:space="preserve">ce, one should specify </w:t>
      </w:r>
      <w:r w:rsidR="00F258D4" w:rsidRPr="00F258D4">
        <w:rPr>
          <w:rFonts w:ascii="Courier New" w:eastAsia="PMingLiU" w:hAnsi="Courier New" w:cs="Courier New"/>
        </w:rPr>
        <w:t>-t a4</w:t>
      </w:r>
      <w:r>
        <w:rPr>
          <w:rFonts w:eastAsia="PMingLiU"/>
        </w:rPr>
        <w:t>.</w:t>
      </w:r>
    </w:p>
    <w:p w:rsidR="005A69A6" w:rsidRDefault="005A69A6">
      <w:pPr>
        <w:pStyle w:val="ACLTextIndent"/>
        <w:rPr>
          <w:rFonts w:eastAsia="PMingLiU"/>
        </w:rPr>
      </w:pPr>
      <w:r>
        <w:rPr>
          <w:rFonts w:eastAsia="PMingLiU"/>
        </w:rPr>
        <w:t>Print-o</w:t>
      </w:r>
      <w:r w:rsidR="00F258D4">
        <w:rPr>
          <w:rFonts w:eastAsia="PMingLiU"/>
        </w:rPr>
        <w:t>uts of the PDF file on A4</w:t>
      </w:r>
      <w:r>
        <w:rPr>
          <w:rFonts w:eastAsia="PMingLiU"/>
        </w:rPr>
        <w:t xml:space="preserve"> paper should be identical to the hardcopy version. If you cannot meet the above requirements about the production of your electronic submission, please contact the publication chair above as soon as possible.</w:t>
      </w:r>
    </w:p>
    <w:p w:rsidR="005A69A6" w:rsidRDefault="005A69A6">
      <w:pPr>
        <w:pStyle w:val="ACLSubsection"/>
        <w:ind w:left="578" w:hanging="578"/>
        <w:rPr>
          <w:rFonts w:eastAsia="PMingLiU"/>
          <w:lang w:eastAsia="zh-TW"/>
        </w:rPr>
      </w:pPr>
      <w:r>
        <w:rPr>
          <w:rFonts w:eastAsia="PMingLiU"/>
          <w:lang w:eastAsia="zh-TW"/>
        </w:rPr>
        <w:t xml:space="preserve">Layout </w:t>
      </w:r>
    </w:p>
    <w:p w:rsidR="005A69A6" w:rsidRDefault="005A69A6">
      <w:pPr>
        <w:pStyle w:val="ACLText"/>
      </w:pPr>
      <w:r>
        <w:t>Format manuscripts two columns to a page, in the manner these instructions are formatted. The exact di</w:t>
      </w:r>
      <w:r w:rsidR="00F258D4">
        <w:t>mensions for a page on A4</w:t>
      </w:r>
      <w:r>
        <w:t xml:space="preserve"> paper are:</w:t>
      </w:r>
    </w:p>
    <w:p w:rsidR="005A69A6" w:rsidRDefault="008A7BFA">
      <w:pPr>
        <w:pStyle w:val="ACLListBulleted"/>
        <w:numPr>
          <w:ilvl w:val="0"/>
          <w:numId w:val="5"/>
        </w:numPr>
        <w:tabs>
          <w:tab w:val="left" w:pos="720"/>
        </w:tabs>
        <w:spacing w:after="120"/>
        <w:jc w:val="both"/>
        <w:rPr>
          <w:rFonts w:eastAsia="Times New Roman"/>
          <w:sz w:val="22"/>
          <w:szCs w:val="22"/>
        </w:rPr>
      </w:pPr>
      <w:r>
        <w:rPr>
          <w:rFonts w:eastAsia="Times New Roman"/>
          <w:sz w:val="22"/>
          <w:szCs w:val="22"/>
        </w:rPr>
        <w:t>Left and right margins: 1</w:t>
      </w:r>
      <w:r w:rsidR="005A69A6">
        <w:rPr>
          <w:rFonts w:eastAsia="Times New Roman"/>
          <w:sz w:val="22"/>
          <w:szCs w:val="22"/>
        </w:rPr>
        <w:t>in</w:t>
      </w:r>
    </w:p>
    <w:p w:rsidR="005A69A6" w:rsidRDefault="005A69A6">
      <w:pPr>
        <w:pStyle w:val="ACLListBulleted"/>
        <w:numPr>
          <w:ilvl w:val="0"/>
          <w:numId w:val="5"/>
        </w:numPr>
        <w:tabs>
          <w:tab w:val="left" w:pos="720"/>
        </w:tabs>
        <w:spacing w:after="120"/>
        <w:jc w:val="both"/>
        <w:rPr>
          <w:rFonts w:eastAsia="Times New Roman"/>
          <w:sz w:val="22"/>
          <w:szCs w:val="22"/>
        </w:rPr>
      </w:pPr>
      <w:r>
        <w:rPr>
          <w:rFonts w:eastAsia="Times New Roman"/>
          <w:sz w:val="22"/>
          <w:szCs w:val="22"/>
        </w:rPr>
        <w:t>Top margin:1in</w:t>
      </w:r>
    </w:p>
    <w:p w:rsidR="005A69A6" w:rsidRDefault="005A69A6">
      <w:pPr>
        <w:pStyle w:val="ACLListBulleted"/>
        <w:numPr>
          <w:ilvl w:val="0"/>
          <w:numId w:val="5"/>
        </w:numPr>
        <w:tabs>
          <w:tab w:val="left" w:pos="720"/>
        </w:tabs>
        <w:spacing w:after="120"/>
        <w:jc w:val="both"/>
        <w:rPr>
          <w:rFonts w:eastAsia="Times New Roman"/>
          <w:sz w:val="22"/>
          <w:szCs w:val="22"/>
        </w:rPr>
      </w:pPr>
      <w:r>
        <w:rPr>
          <w:rFonts w:eastAsia="Times New Roman"/>
          <w:sz w:val="22"/>
          <w:szCs w:val="22"/>
        </w:rPr>
        <w:t>Bottom margin: 1in</w:t>
      </w:r>
    </w:p>
    <w:p w:rsidR="005A69A6" w:rsidRDefault="008A7BFA">
      <w:pPr>
        <w:pStyle w:val="ACLListBulleted"/>
        <w:numPr>
          <w:ilvl w:val="0"/>
          <w:numId w:val="5"/>
        </w:numPr>
        <w:tabs>
          <w:tab w:val="left" w:pos="720"/>
        </w:tabs>
        <w:spacing w:after="120"/>
        <w:jc w:val="both"/>
        <w:rPr>
          <w:rFonts w:eastAsia="Times New Roman"/>
          <w:sz w:val="22"/>
          <w:szCs w:val="22"/>
        </w:rPr>
      </w:pPr>
      <w:r>
        <w:rPr>
          <w:rFonts w:eastAsia="Times New Roman"/>
          <w:sz w:val="22"/>
          <w:szCs w:val="22"/>
        </w:rPr>
        <w:t>Column width: 3</w:t>
      </w:r>
      <w:r w:rsidR="005A69A6">
        <w:rPr>
          <w:rFonts w:eastAsia="Times New Roman"/>
          <w:sz w:val="22"/>
          <w:szCs w:val="22"/>
        </w:rPr>
        <w:t>in</w:t>
      </w:r>
    </w:p>
    <w:p w:rsidR="005A69A6" w:rsidRDefault="005A69A6">
      <w:pPr>
        <w:pStyle w:val="ACLListBulleted"/>
        <w:numPr>
          <w:ilvl w:val="0"/>
          <w:numId w:val="5"/>
        </w:numPr>
        <w:tabs>
          <w:tab w:val="left" w:pos="720"/>
        </w:tabs>
        <w:spacing w:after="120"/>
        <w:jc w:val="both"/>
        <w:rPr>
          <w:rFonts w:eastAsia="Times New Roman"/>
          <w:sz w:val="22"/>
          <w:szCs w:val="22"/>
        </w:rPr>
      </w:pPr>
      <w:r>
        <w:rPr>
          <w:rFonts w:eastAsia="Times New Roman"/>
          <w:sz w:val="22"/>
          <w:szCs w:val="22"/>
        </w:rPr>
        <w:t>Column height: 9</w:t>
      </w:r>
      <w:r w:rsidR="00801BB2">
        <w:rPr>
          <w:rFonts w:eastAsia="Times New Roman"/>
          <w:sz w:val="22"/>
          <w:szCs w:val="22"/>
        </w:rPr>
        <w:t>.6</w:t>
      </w:r>
      <w:r>
        <w:rPr>
          <w:rFonts w:eastAsia="Times New Roman"/>
          <w:sz w:val="22"/>
          <w:szCs w:val="22"/>
        </w:rPr>
        <w:t>in</w:t>
      </w:r>
    </w:p>
    <w:p w:rsidR="005A69A6" w:rsidRDefault="005A69A6">
      <w:pPr>
        <w:pStyle w:val="ACLListBulleted"/>
        <w:numPr>
          <w:ilvl w:val="0"/>
          <w:numId w:val="5"/>
        </w:numPr>
        <w:tabs>
          <w:tab w:val="left" w:pos="720"/>
        </w:tabs>
        <w:spacing w:after="120"/>
        <w:jc w:val="both"/>
        <w:rPr>
          <w:rFonts w:eastAsia="Times New Roman"/>
          <w:sz w:val="22"/>
          <w:szCs w:val="22"/>
        </w:rPr>
      </w:pPr>
      <w:r>
        <w:rPr>
          <w:rFonts w:eastAsia="Times New Roman"/>
          <w:sz w:val="22"/>
          <w:szCs w:val="22"/>
        </w:rPr>
        <w:t>Gap between columns: 0.2in</w:t>
      </w:r>
    </w:p>
    <w:p w:rsidR="005A69A6" w:rsidRDefault="005A69A6">
      <w:pPr>
        <w:pStyle w:val="ACLTextIndent"/>
      </w:pPr>
    </w:p>
    <w:p w:rsidR="005A69A6" w:rsidRDefault="005A69A6">
      <w:pPr>
        <w:pStyle w:val="ACLTextIndent"/>
      </w:pPr>
      <w:r>
        <w:t xml:space="preserve">Papers should not be submitted on any other paper size. </w:t>
      </w:r>
      <w:r>
        <w:rPr>
          <w:rFonts w:hint="eastAsia"/>
        </w:rPr>
        <w:t>If you cannot meet the above requirements about the production of your electronic submission, please contact the publication chair above as soon as possible.</w:t>
      </w:r>
    </w:p>
    <w:p w:rsidR="005A69A6" w:rsidRDefault="005A69A6">
      <w:pPr>
        <w:pStyle w:val="ACLSubsection"/>
        <w:ind w:left="578" w:hanging="578"/>
        <w:rPr>
          <w:rFonts w:eastAsia="PMingLiU"/>
          <w:lang w:eastAsia="zh-TW"/>
        </w:rPr>
      </w:pPr>
      <w:r>
        <w:rPr>
          <w:rFonts w:eastAsia="PMingLiU" w:hint="eastAsia"/>
          <w:lang w:eastAsia="zh-TW"/>
        </w:rPr>
        <w:t>Fonts</w:t>
      </w:r>
    </w:p>
    <w:p w:rsidR="005A69A6" w:rsidRDefault="005A69A6">
      <w:pPr>
        <w:pStyle w:val="ACLText"/>
      </w:pPr>
      <w:r>
        <w:t xml:space="preserve">For reasons of uniformity, Adobe's </w:t>
      </w:r>
      <w:r>
        <w:rPr>
          <w:b/>
          <w:bCs/>
        </w:rPr>
        <w:t>Times Roman</w:t>
      </w:r>
      <w:r>
        <w:t xml:space="preserve"> font should be used. In </w:t>
      </w:r>
      <w:r>
        <w:rPr>
          <w:spacing w:val="-70"/>
          <w:lang w:eastAsia="tr-TR"/>
        </w:rPr>
        <w:t>L</w:t>
      </w:r>
      <w:r>
        <w:rPr>
          <w:spacing w:val="-20"/>
          <w:position w:val="4"/>
          <w:sz w:val="16"/>
          <w:szCs w:val="16"/>
          <w:lang w:eastAsia="tr-TR"/>
        </w:rPr>
        <w:t>A</w:t>
      </w:r>
      <w:r>
        <w:rPr>
          <w:spacing w:val="-40"/>
          <w:lang w:eastAsia="tr-TR"/>
        </w:rPr>
        <w:t>T</w:t>
      </w:r>
      <w:r>
        <w:rPr>
          <w:spacing w:val="-40"/>
          <w:position w:val="-6"/>
          <w:szCs w:val="22"/>
          <w:lang w:eastAsia="tr-TR"/>
        </w:rPr>
        <w:t>E</w:t>
      </w:r>
      <w:r>
        <w:rPr>
          <w:lang w:eastAsia="tr-TR"/>
        </w:rPr>
        <w:t>X2e</w:t>
      </w:r>
      <w:r>
        <w:t>, this is accomplished by putting</w:t>
      </w:r>
    </w:p>
    <w:p w:rsidR="005A69A6" w:rsidRDefault="005A69A6">
      <w:pPr>
        <w:rPr>
          <w:lang w:eastAsia="zh-CN"/>
        </w:rPr>
      </w:pPr>
    </w:p>
    <w:p w:rsidR="005A69A6" w:rsidRDefault="005A69A6">
      <w:pPr>
        <w:pStyle w:val="ACLTextCourierNew"/>
      </w:pPr>
      <w:r>
        <w:t>\usepackage{times}</w:t>
      </w:r>
    </w:p>
    <w:p w:rsidR="005A69A6" w:rsidRDefault="005A69A6">
      <w:pPr>
        <w:pStyle w:val="ACLTextCourierNew"/>
        <w:rPr>
          <w:rStyle w:val="ACLTextIndentChar"/>
          <w:sz w:val="20"/>
        </w:rPr>
      </w:pPr>
      <w:r>
        <w:t>\usepackage{latexsym}</w:t>
      </w:r>
    </w:p>
    <w:p w:rsidR="005A69A6" w:rsidRDefault="005A69A6">
      <w:pPr>
        <w:rPr>
          <w:lang w:eastAsia="zh-CN"/>
        </w:rPr>
      </w:pPr>
    </w:p>
    <w:p w:rsidR="005A69A6" w:rsidRDefault="005A69A6">
      <w:pPr>
        <w:pStyle w:val="ACLText"/>
      </w:pPr>
      <w:r>
        <w:t xml:space="preserve">in the preamble. If Times Roman is unavailable, use </w:t>
      </w:r>
      <w:r>
        <w:rPr>
          <w:b/>
          <w:bCs/>
        </w:rPr>
        <w:t>Computer Modern Roman</w:t>
      </w:r>
      <w:r>
        <w:t xml:space="preserve"> (</w:t>
      </w:r>
      <w:r>
        <w:rPr>
          <w:spacing w:val="-70"/>
          <w:lang w:eastAsia="tr-TR"/>
        </w:rPr>
        <w:t>L</w:t>
      </w:r>
      <w:r>
        <w:rPr>
          <w:spacing w:val="-20"/>
          <w:position w:val="4"/>
          <w:sz w:val="16"/>
          <w:szCs w:val="16"/>
          <w:lang w:eastAsia="tr-TR"/>
        </w:rPr>
        <w:t>A</w:t>
      </w:r>
      <w:r>
        <w:rPr>
          <w:spacing w:val="-40"/>
          <w:lang w:eastAsia="tr-TR"/>
        </w:rPr>
        <w:t>T</w:t>
      </w:r>
      <w:r>
        <w:rPr>
          <w:spacing w:val="-40"/>
          <w:position w:val="-6"/>
          <w:szCs w:val="22"/>
          <w:lang w:eastAsia="tr-TR"/>
        </w:rPr>
        <w:t>E</w:t>
      </w:r>
      <w:r>
        <w:rPr>
          <w:lang w:eastAsia="tr-TR"/>
        </w:rPr>
        <w:t>Xe</w:t>
      </w:r>
      <w:r>
        <w:t xml:space="preserve">'s default). Note that the latter is about 10% less dense than Adobe's Times Roman font. </w:t>
      </w:r>
    </w:p>
    <w:p w:rsidR="005A69A6" w:rsidRDefault="005A69A6">
      <w:pPr>
        <w:pStyle w:val="ACLTextIndent"/>
        <w:rPr>
          <w:rFonts w:eastAsia="PMingLi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160"/>
        <w:gridCol w:w="954"/>
        <w:gridCol w:w="846"/>
      </w:tblGrid>
      <w:tr w:rsidR="005A69A6" w:rsidTr="00CC0156">
        <w:trPr>
          <w:jc w:val="center"/>
        </w:trPr>
        <w:tc>
          <w:tcPr>
            <w:tcW w:w="2160" w:type="dxa"/>
            <w:tcBorders>
              <w:bottom w:val="single" w:sz="4" w:space="0" w:color="auto"/>
            </w:tcBorders>
          </w:tcPr>
          <w:p w:rsidR="005A69A6" w:rsidRPr="00CC0156" w:rsidRDefault="005A69A6" w:rsidP="00CC0156">
            <w:pPr>
              <w:pStyle w:val="ACLText"/>
              <w:ind w:left="110"/>
              <w:rPr>
                <w:b/>
                <w:lang w:eastAsia="zh-TW"/>
              </w:rPr>
            </w:pPr>
            <w:r w:rsidRPr="00CC0156">
              <w:rPr>
                <w:b/>
                <w:lang w:eastAsia="zh-TW"/>
              </w:rPr>
              <w:t>Type of Text</w:t>
            </w:r>
          </w:p>
        </w:tc>
        <w:tc>
          <w:tcPr>
            <w:tcW w:w="954" w:type="dxa"/>
            <w:tcBorders>
              <w:bottom w:val="single" w:sz="4" w:space="0" w:color="auto"/>
              <w:right w:val="nil"/>
            </w:tcBorders>
          </w:tcPr>
          <w:p w:rsidR="005A69A6" w:rsidRPr="00CC0156" w:rsidRDefault="005A69A6" w:rsidP="00CC0156">
            <w:pPr>
              <w:pStyle w:val="ACLText"/>
              <w:jc w:val="right"/>
              <w:rPr>
                <w:b/>
              </w:rPr>
            </w:pPr>
            <w:r w:rsidRPr="00CC0156">
              <w:rPr>
                <w:b/>
              </w:rPr>
              <w:t>Font Size</w:t>
            </w:r>
          </w:p>
        </w:tc>
        <w:tc>
          <w:tcPr>
            <w:tcW w:w="846" w:type="dxa"/>
            <w:tcBorders>
              <w:left w:val="nil"/>
              <w:bottom w:val="single" w:sz="4" w:space="0" w:color="auto"/>
            </w:tcBorders>
          </w:tcPr>
          <w:p w:rsidR="005A69A6" w:rsidRPr="00CC0156" w:rsidRDefault="005A69A6" w:rsidP="00CC0156">
            <w:pPr>
              <w:pStyle w:val="ACLText"/>
              <w:jc w:val="center"/>
              <w:rPr>
                <w:b/>
              </w:rPr>
            </w:pPr>
            <w:r w:rsidRPr="00CC0156">
              <w:rPr>
                <w:b/>
              </w:rPr>
              <w:t>Style</w:t>
            </w:r>
          </w:p>
        </w:tc>
      </w:tr>
      <w:tr w:rsidR="005A69A6" w:rsidTr="00CC0156">
        <w:trPr>
          <w:jc w:val="center"/>
        </w:trPr>
        <w:tc>
          <w:tcPr>
            <w:tcW w:w="2160" w:type="dxa"/>
            <w:tcBorders>
              <w:bottom w:val="nil"/>
            </w:tcBorders>
          </w:tcPr>
          <w:p w:rsidR="005A69A6" w:rsidRDefault="005A69A6" w:rsidP="00CC0156">
            <w:pPr>
              <w:pStyle w:val="ACLText"/>
              <w:ind w:left="110"/>
            </w:pPr>
            <w:r>
              <w:t>paper title</w:t>
            </w:r>
          </w:p>
        </w:tc>
        <w:tc>
          <w:tcPr>
            <w:tcW w:w="954" w:type="dxa"/>
            <w:tcBorders>
              <w:bottom w:val="nil"/>
              <w:right w:val="nil"/>
            </w:tcBorders>
          </w:tcPr>
          <w:p w:rsidR="005A69A6" w:rsidRDefault="005A69A6" w:rsidP="00CC0156">
            <w:pPr>
              <w:pStyle w:val="ACLText"/>
              <w:jc w:val="right"/>
              <w:rPr>
                <w:lang w:eastAsia="zh-TW"/>
              </w:rPr>
            </w:pPr>
            <w:r>
              <w:t>15 pt</w:t>
            </w:r>
          </w:p>
        </w:tc>
        <w:tc>
          <w:tcPr>
            <w:tcW w:w="846" w:type="dxa"/>
            <w:tcBorders>
              <w:left w:val="nil"/>
              <w:bottom w:val="nil"/>
            </w:tcBorders>
          </w:tcPr>
          <w:p w:rsidR="005A69A6" w:rsidRDefault="005A69A6" w:rsidP="00CC0156">
            <w:pPr>
              <w:pStyle w:val="ACLText"/>
              <w:jc w:val="center"/>
            </w:pPr>
            <w:r>
              <w:t>bold</w:t>
            </w:r>
          </w:p>
        </w:tc>
      </w:tr>
      <w:tr w:rsidR="005A69A6" w:rsidTr="00CC0156">
        <w:trPr>
          <w:jc w:val="center"/>
        </w:trPr>
        <w:tc>
          <w:tcPr>
            <w:tcW w:w="2160" w:type="dxa"/>
            <w:tcBorders>
              <w:top w:val="nil"/>
              <w:bottom w:val="nil"/>
            </w:tcBorders>
          </w:tcPr>
          <w:p w:rsidR="005A69A6" w:rsidRDefault="005A69A6" w:rsidP="00CC0156">
            <w:pPr>
              <w:pStyle w:val="ACLText"/>
              <w:ind w:left="110"/>
              <w:rPr>
                <w:lang w:eastAsia="zh-TW"/>
              </w:rPr>
            </w:pPr>
            <w:r>
              <w:t>author names</w:t>
            </w:r>
          </w:p>
        </w:tc>
        <w:tc>
          <w:tcPr>
            <w:tcW w:w="954" w:type="dxa"/>
            <w:tcBorders>
              <w:top w:val="nil"/>
              <w:bottom w:val="nil"/>
              <w:right w:val="nil"/>
            </w:tcBorders>
          </w:tcPr>
          <w:p w:rsidR="005A69A6" w:rsidRDefault="005A69A6" w:rsidP="00CC0156">
            <w:pPr>
              <w:pStyle w:val="ACLText"/>
              <w:jc w:val="right"/>
            </w:pPr>
            <w:r>
              <w:t>12 pt</w:t>
            </w:r>
          </w:p>
        </w:tc>
        <w:tc>
          <w:tcPr>
            <w:tcW w:w="846" w:type="dxa"/>
            <w:tcBorders>
              <w:top w:val="nil"/>
              <w:left w:val="nil"/>
              <w:bottom w:val="nil"/>
            </w:tcBorders>
          </w:tcPr>
          <w:p w:rsidR="005A69A6" w:rsidRDefault="005A69A6" w:rsidP="00CC0156">
            <w:pPr>
              <w:pStyle w:val="ACLText"/>
              <w:jc w:val="center"/>
            </w:pPr>
            <w:r>
              <w:t>bold</w:t>
            </w:r>
          </w:p>
        </w:tc>
      </w:tr>
      <w:tr w:rsidR="005A69A6" w:rsidTr="00CC0156">
        <w:trPr>
          <w:jc w:val="center"/>
        </w:trPr>
        <w:tc>
          <w:tcPr>
            <w:tcW w:w="2160" w:type="dxa"/>
            <w:tcBorders>
              <w:top w:val="nil"/>
              <w:bottom w:val="nil"/>
            </w:tcBorders>
          </w:tcPr>
          <w:p w:rsidR="005A69A6" w:rsidRDefault="005A69A6" w:rsidP="00CC0156">
            <w:pPr>
              <w:pStyle w:val="ACLText"/>
              <w:ind w:left="110"/>
              <w:rPr>
                <w:lang w:eastAsia="zh-TW"/>
              </w:rPr>
            </w:pPr>
            <w:r>
              <w:t>author affiliation</w:t>
            </w:r>
          </w:p>
        </w:tc>
        <w:tc>
          <w:tcPr>
            <w:tcW w:w="954" w:type="dxa"/>
            <w:tcBorders>
              <w:top w:val="nil"/>
              <w:bottom w:val="nil"/>
              <w:right w:val="nil"/>
            </w:tcBorders>
          </w:tcPr>
          <w:p w:rsidR="005A69A6" w:rsidRDefault="005A69A6" w:rsidP="00CC0156">
            <w:pPr>
              <w:pStyle w:val="ACLText"/>
              <w:jc w:val="right"/>
            </w:pPr>
            <w:r>
              <w:t>12 pt</w:t>
            </w:r>
          </w:p>
        </w:tc>
        <w:tc>
          <w:tcPr>
            <w:tcW w:w="846" w:type="dxa"/>
            <w:tcBorders>
              <w:top w:val="nil"/>
              <w:left w:val="nil"/>
              <w:bottom w:val="nil"/>
            </w:tcBorders>
          </w:tcPr>
          <w:p w:rsidR="005A69A6" w:rsidRDefault="005A69A6" w:rsidP="00CC0156">
            <w:pPr>
              <w:jc w:val="center"/>
            </w:pPr>
          </w:p>
        </w:tc>
      </w:tr>
      <w:tr w:rsidR="005A69A6" w:rsidTr="00CC0156">
        <w:trPr>
          <w:jc w:val="center"/>
        </w:trPr>
        <w:tc>
          <w:tcPr>
            <w:tcW w:w="2160" w:type="dxa"/>
            <w:tcBorders>
              <w:top w:val="nil"/>
              <w:bottom w:val="nil"/>
            </w:tcBorders>
          </w:tcPr>
          <w:p w:rsidR="005A69A6" w:rsidRDefault="005A69A6" w:rsidP="00CC0156">
            <w:pPr>
              <w:pStyle w:val="ACLText"/>
              <w:ind w:left="110"/>
              <w:rPr>
                <w:rFonts w:eastAsia="PMingLiU"/>
                <w:lang w:eastAsia="zh-TW"/>
              </w:rPr>
            </w:pPr>
            <w:r>
              <w:t>the word “Abstract”</w:t>
            </w:r>
          </w:p>
        </w:tc>
        <w:tc>
          <w:tcPr>
            <w:tcW w:w="954" w:type="dxa"/>
            <w:tcBorders>
              <w:top w:val="nil"/>
              <w:bottom w:val="nil"/>
              <w:right w:val="nil"/>
            </w:tcBorders>
          </w:tcPr>
          <w:p w:rsidR="005A69A6" w:rsidRDefault="005A69A6" w:rsidP="00CC0156">
            <w:pPr>
              <w:pStyle w:val="ACLText"/>
              <w:jc w:val="right"/>
            </w:pPr>
            <w:r>
              <w:t>12 pt</w:t>
            </w:r>
          </w:p>
        </w:tc>
        <w:tc>
          <w:tcPr>
            <w:tcW w:w="846" w:type="dxa"/>
            <w:tcBorders>
              <w:top w:val="nil"/>
              <w:left w:val="nil"/>
              <w:bottom w:val="nil"/>
            </w:tcBorders>
          </w:tcPr>
          <w:p w:rsidR="005A69A6" w:rsidRDefault="005A69A6" w:rsidP="00CC0156">
            <w:pPr>
              <w:pStyle w:val="ACLText"/>
              <w:jc w:val="center"/>
            </w:pPr>
            <w:r>
              <w:t>bold</w:t>
            </w:r>
          </w:p>
        </w:tc>
      </w:tr>
      <w:tr w:rsidR="005A69A6" w:rsidTr="00CC0156">
        <w:trPr>
          <w:jc w:val="center"/>
        </w:trPr>
        <w:tc>
          <w:tcPr>
            <w:tcW w:w="2160" w:type="dxa"/>
            <w:tcBorders>
              <w:top w:val="nil"/>
              <w:bottom w:val="nil"/>
            </w:tcBorders>
          </w:tcPr>
          <w:p w:rsidR="005A69A6" w:rsidRDefault="005A69A6" w:rsidP="00CC0156">
            <w:pPr>
              <w:pStyle w:val="ACLText"/>
              <w:ind w:left="110"/>
              <w:rPr>
                <w:rFonts w:eastAsia="PMingLiU"/>
                <w:lang w:eastAsia="zh-TW"/>
              </w:rPr>
            </w:pPr>
            <w:r>
              <w:t>section titles</w:t>
            </w:r>
          </w:p>
        </w:tc>
        <w:tc>
          <w:tcPr>
            <w:tcW w:w="954" w:type="dxa"/>
            <w:tcBorders>
              <w:top w:val="nil"/>
              <w:bottom w:val="nil"/>
              <w:right w:val="nil"/>
            </w:tcBorders>
          </w:tcPr>
          <w:p w:rsidR="005A69A6" w:rsidRDefault="005A69A6" w:rsidP="00CC0156">
            <w:pPr>
              <w:pStyle w:val="ACLText"/>
              <w:jc w:val="right"/>
            </w:pPr>
            <w:r>
              <w:t>12 pt</w:t>
            </w:r>
          </w:p>
        </w:tc>
        <w:tc>
          <w:tcPr>
            <w:tcW w:w="846" w:type="dxa"/>
            <w:tcBorders>
              <w:top w:val="nil"/>
              <w:left w:val="nil"/>
              <w:bottom w:val="nil"/>
            </w:tcBorders>
          </w:tcPr>
          <w:p w:rsidR="005A69A6" w:rsidRDefault="005A69A6" w:rsidP="00CC0156">
            <w:pPr>
              <w:pStyle w:val="ACLText"/>
              <w:jc w:val="center"/>
            </w:pPr>
            <w:r>
              <w:t>bold</w:t>
            </w:r>
          </w:p>
        </w:tc>
      </w:tr>
      <w:tr w:rsidR="005A69A6" w:rsidTr="00CC0156">
        <w:trPr>
          <w:jc w:val="center"/>
        </w:trPr>
        <w:tc>
          <w:tcPr>
            <w:tcW w:w="2160" w:type="dxa"/>
            <w:tcBorders>
              <w:top w:val="nil"/>
              <w:bottom w:val="nil"/>
            </w:tcBorders>
          </w:tcPr>
          <w:p w:rsidR="005A69A6" w:rsidRDefault="005A69A6" w:rsidP="00CC0156">
            <w:pPr>
              <w:pStyle w:val="ACLText"/>
              <w:ind w:left="110"/>
              <w:rPr>
                <w:rFonts w:eastAsia="PMingLiU"/>
                <w:lang w:eastAsia="zh-TW"/>
              </w:rPr>
            </w:pPr>
            <w:r>
              <w:t>document text</w:t>
            </w:r>
          </w:p>
        </w:tc>
        <w:tc>
          <w:tcPr>
            <w:tcW w:w="954" w:type="dxa"/>
            <w:tcBorders>
              <w:top w:val="nil"/>
              <w:bottom w:val="nil"/>
              <w:right w:val="nil"/>
            </w:tcBorders>
          </w:tcPr>
          <w:p w:rsidR="005A69A6" w:rsidRDefault="005A69A6" w:rsidP="00CC0156">
            <w:pPr>
              <w:pStyle w:val="ACLText"/>
              <w:jc w:val="right"/>
            </w:pPr>
            <w:r>
              <w:t>11 pt</w:t>
            </w:r>
          </w:p>
        </w:tc>
        <w:tc>
          <w:tcPr>
            <w:tcW w:w="846" w:type="dxa"/>
            <w:tcBorders>
              <w:top w:val="nil"/>
              <w:left w:val="nil"/>
              <w:bottom w:val="nil"/>
            </w:tcBorders>
          </w:tcPr>
          <w:p w:rsidR="005A69A6" w:rsidRDefault="005A69A6" w:rsidP="00CC0156">
            <w:pPr>
              <w:jc w:val="center"/>
            </w:pPr>
          </w:p>
        </w:tc>
      </w:tr>
      <w:tr w:rsidR="005A69A6" w:rsidTr="00CC0156">
        <w:trPr>
          <w:jc w:val="center"/>
        </w:trPr>
        <w:tc>
          <w:tcPr>
            <w:tcW w:w="2160" w:type="dxa"/>
            <w:tcBorders>
              <w:top w:val="nil"/>
              <w:bottom w:val="nil"/>
            </w:tcBorders>
          </w:tcPr>
          <w:p w:rsidR="005A69A6" w:rsidRDefault="005A69A6" w:rsidP="00CC0156">
            <w:pPr>
              <w:pStyle w:val="ACLText"/>
              <w:ind w:left="110"/>
              <w:rPr>
                <w:rFonts w:eastAsia="PMingLiU"/>
                <w:lang w:eastAsia="zh-TW"/>
              </w:rPr>
            </w:pPr>
            <w:r>
              <w:t>captions</w:t>
            </w:r>
          </w:p>
        </w:tc>
        <w:tc>
          <w:tcPr>
            <w:tcW w:w="954" w:type="dxa"/>
            <w:tcBorders>
              <w:top w:val="nil"/>
              <w:bottom w:val="nil"/>
              <w:right w:val="nil"/>
            </w:tcBorders>
          </w:tcPr>
          <w:p w:rsidR="005A69A6" w:rsidRDefault="005A69A6" w:rsidP="00CC0156">
            <w:pPr>
              <w:pStyle w:val="ACLText"/>
              <w:jc w:val="right"/>
            </w:pPr>
            <w:r>
              <w:t>11 pt</w:t>
            </w:r>
          </w:p>
        </w:tc>
        <w:tc>
          <w:tcPr>
            <w:tcW w:w="846" w:type="dxa"/>
            <w:tcBorders>
              <w:top w:val="nil"/>
              <w:left w:val="nil"/>
              <w:bottom w:val="nil"/>
            </w:tcBorders>
          </w:tcPr>
          <w:p w:rsidR="005A69A6" w:rsidRDefault="005A69A6" w:rsidP="00CC0156">
            <w:pPr>
              <w:jc w:val="center"/>
            </w:pPr>
          </w:p>
        </w:tc>
      </w:tr>
      <w:tr w:rsidR="005A69A6" w:rsidTr="00CC0156">
        <w:trPr>
          <w:jc w:val="center"/>
        </w:trPr>
        <w:tc>
          <w:tcPr>
            <w:tcW w:w="2160" w:type="dxa"/>
            <w:tcBorders>
              <w:top w:val="nil"/>
              <w:bottom w:val="nil"/>
            </w:tcBorders>
          </w:tcPr>
          <w:p w:rsidR="005A69A6" w:rsidRDefault="005A69A6" w:rsidP="00CC0156">
            <w:pPr>
              <w:pStyle w:val="ACLText"/>
              <w:ind w:left="110"/>
              <w:rPr>
                <w:rFonts w:eastAsia="PMingLiU"/>
                <w:lang w:eastAsia="zh-TW"/>
              </w:rPr>
            </w:pPr>
            <w:r>
              <w:t>abstract text</w:t>
            </w:r>
          </w:p>
        </w:tc>
        <w:tc>
          <w:tcPr>
            <w:tcW w:w="954" w:type="dxa"/>
            <w:tcBorders>
              <w:top w:val="nil"/>
              <w:bottom w:val="nil"/>
              <w:right w:val="nil"/>
            </w:tcBorders>
          </w:tcPr>
          <w:p w:rsidR="005A69A6" w:rsidRDefault="005A69A6" w:rsidP="00CC0156">
            <w:pPr>
              <w:pStyle w:val="ACLText"/>
              <w:jc w:val="right"/>
            </w:pPr>
            <w:r>
              <w:t>10 pt</w:t>
            </w:r>
          </w:p>
        </w:tc>
        <w:tc>
          <w:tcPr>
            <w:tcW w:w="846" w:type="dxa"/>
            <w:tcBorders>
              <w:top w:val="nil"/>
              <w:left w:val="nil"/>
              <w:bottom w:val="nil"/>
            </w:tcBorders>
          </w:tcPr>
          <w:p w:rsidR="005A69A6" w:rsidRDefault="005A69A6" w:rsidP="00CC0156">
            <w:pPr>
              <w:jc w:val="center"/>
            </w:pPr>
          </w:p>
        </w:tc>
      </w:tr>
      <w:tr w:rsidR="005A69A6" w:rsidTr="00CC0156">
        <w:trPr>
          <w:jc w:val="center"/>
        </w:trPr>
        <w:tc>
          <w:tcPr>
            <w:tcW w:w="2160" w:type="dxa"/>
            <w:tcBorders>
              <w:top w:val="nil"/>
              <w:bottom w:val="nil"/>
            </w:tcBorders>
          </w:tcPr>
          <w:p w:rsidR="005A69A6" w:rsidRDefault="005A69A6" w:rsidP="00CC0156">
            <w:pPr>
              <w:pStyle w:val="ACLText"/>
              <w:ind w:left="110"/>
              <w:rPr>
                <w:rFonts w:eastAsia="PMingLiU"/>
                <w:lang w:eastAsia="zh-TW"/>
              </w:rPr>
            </w:pPr>
            <w:r>
              <w:t>bibliography</w:t>
            </w:r>
          </w:p>
        </w:tc>
        <w:tc>
          <w:tcPr>
            <w:tcW w:w="954" w:type="dxa"/>
            <w:tcBorders>
              <w:top w:val="nil"/>
              <w:bottom w:val="nil"/>
              <w:right w:val="nil"/>
            </w:tcBorders>
          </w:tcPr>
          <w:p w:rsidR="005A69A6" w:rsidRDefault="005A69A6" w:rsidP="00CC0156">
            <w:pPr>
              <w:pStyle w:val="ACLText"/>
              <w:jc w:val="right"/>
            </w:pPr>
            <w:r>
              <w:t>10 pt</w:t>
            </w:r>
          </w:p>
        </w:tc>
        <w:tc>
          <w:tcPr>
            <w:tcW w:w="846" w:type="dxa"/>
            <w:tcBorders>
              <w:top w:val="nil"/>
              <w:left w:val="nil"/>
              <w:bottom w:val="nil"/>
            </w:tcBorders>
          </w:tcPr>
          <w:p w:rsidR="005A69A6" w:rsidRDefault="005A69A6" w:rsidP="00CC0156">
            <w:pPr>
              <w:jc w:val="center"/>
            </w:pPr>
          </w:p>
        </w:tc>
      </w:tr>
      <w:tr w:rsidR="005A69A6" w:rsidTr="00CC0156">
        <w:trPr>
          <w:jc w:val="center"/>
        </w:trPr>
        <w:tc>
          <w:tcPr>
            <w:tcW w:w="2160" w:type="dxa"/>
            <w:tcBorders>
              <w:top w:val="nil"/>
            </w:tcBorders>
          </w:tcPr>
          <w:p w:rsidR="005A69A6" w:rsidRDefault="005A69A6" w:rsidP="00CC0156">
            <w:pPr>
              <w:pStyle w:val="ACLText"/>
              <w:ind w:left="110"/>
              <w:rPr>
                <w:rFonts w:eastAsia="PMingLiU"/>
                <w:lang w:eastAsia="zh-TW"/>
              </w:rPr>
            </w:pPr>
            <w:r>
              <w:t>footnotes</w:t>
            </w:r>
          </w:p>
        </w:tc>
        <w:tc>
          <w:tcPr>
            <w:tcW w:w="954" w:type="dxa"/>
            <w:tcBorders>
              <w:top w:val="nil"/>
              <w:right w:val="nil"/>
            </w:tcBorders>
          </w:tcPr>
          <w:p w:rsidR="005A69A6" w:rsidRDefault="005A69A6" w:rsidP="00CC0156">
            <w:pPr>
              <w:pStyle w:val="ACLText"/>
              <w:jc w:val="right"/>
            </w:pPr>
            <w:r>
              <w:t>9 pt</w:t>
            </w:r>
          </w:p>
        </w:tc>
        <w:tc>
          <w:tcPr>
            <w:tcW w:w="846" w:type="dxa"/>
            <w:tcBorders>
              <w:top w:val="nil"/>
              <w:left w:val="nil"/>
            </w:tcBorders>
          </w:tcPr>
          <w:p w:rsidR="005A69A6" w:rsidRDefault="005A69A6" w:rsidP="00CC0156">
            <w:pPr>
              <w:jc w:val="center"/>
            </w:pPr>
          </w:p>
        </w:tc>
      </w:tr>
    </w:tbl>
    <w:p w:rsidR="005A69A6" w:rsidRDefault="005A69A6">
      <w:pPr>
        <w:pStyle w:val="ACLTextIndent"/>
      </w:pPr>
    </w:p>
    <w:p w:rsidR="005A69A6" w:rsidRDefault="005A69A6">
      <w:pPr>
        <w:pStyle w:val="Caption"/>
        <w:jc w:val="center"/>
        <w:rPr>
          <w:bCs w:val="0"/>
        </w:rPr>
      </w:pPr>
      <w:r>
        <w:rPr>
          <w:bCs w:val="0"/>
        </w:rPr>
        <w:t xml:space="preserve">Table </w:t>
      </w:r>
      <w:r w:rsidR="006313F8">
        <w:rPr>
          <w:bCs w:val="0"/>
        </w:rPr>
        <w:fldChar w:fldCharType="begin"/>
      </w:r>
      <w:r>
        <w:rPr>
          <w:bCs w:val="0"/>
        </w:rPr>
        <w:instrText xml:space="preserve"> SEQ Table \* ARABIC </w:instrText>
      </w:r>
      <w:r w:rsidR="006313F8">
        <w:rPr>
          <w:bCs w:val="0"/>
        </w:rPr>
        <w:fldChar w:fldCharType="separate"/>
      </w:r>
      <w:r>
        <w:rPr>
          <w:bCs w:val="0"/>
          <w:lang w:eastAsia="en-US"/>
        </w:rPr>
        <w:t>1</w:t>
      </w:r>
      <w:r w:rsidR="006313F8">
        <w:rPr>
          <w:bCs w:val="0"/>
        </w:rPr>
        <w:fldChar w:fldCharType="end"/>
      </w:r>
      <w:r>
        <w:rPr>
          <w:bCs w:val="0"/>
        </w:rPr>
        <w:t>: Font guide</w:t>
      </w:r>
    </w:p>
    <w:p w:rsidR="005A69A6" w:rsidRDefault="005A69A6">
      <w:pPr>
        <w:pStyle w:val="ACLSubsection"/>
        <w:ind w:left="578" w:hanging="578"/>
        <w:rPr>
          <w:rFonts w:eastAsia="PMingLiU"/>
          <w:lang w:eastAsia="zh-TW"/>
        </w:rPr>
      </w:pPr>
      <w:r>
        <w:rPr>
          <w:rFonts w:eastAsia="PMingLiU"/>
          <w:lang w:eastAsia="zh-TW"/>
        </w:rPr>
        <w:t xml:space="preserve">The First Page </w:t>
      </w:r>
    </w:p>
    <w:p w:rsidR="005A69A6" w:rsidRDefault="005A69A6">
      <w:pPr>
        <w:pStyle w:val="ACLText"/>
      </w:pPr>
      <w:r>
        <w:rPr>
          <w:lang w:eastAsia="tr-TR"/>
        </w:rPr>
        <w:t xml:space="preserve">Center the title, author's name(s) and affiliation(s) across both columns. Do not use footnotes for affiliations. Do not include the paper ID number assigned during the submission process. </w:t>
      </w:r>
      <w:r>
        <w:t>Use the two-column format only when you begin the abstract.</w:t>
      </w:r>
    </w:p>
    <w:p w:rsidR="005A69A6" w:rsidRDefault="005A69A6">
      <w:pPr>
        <w:pStyle w:val="ACLTextIndent"/>
      </w:pPr>
      <w:r>
        <w:rPr>
          <w:b/>
          <w:bCs/>
        </w:rPr>
        <w:t>Title:</w:t>
      </w:r>
      <w:r>
        <w:t xml:space="preserve"> </w:t>
      </w:r>
      <w:r>
        <w:rPr>
          <w:lang w:eastAsia="tr-TR"/>
        </w:rPr>
        <w:t xml:space="preserve">Place the title centered at the top of the first page, in a 15-point bold font. </w:t>
      </w:r>
      <w:r>
        <w:rPr>
          <w:rFonts w:hint="eastAsia"/>
        </w:rPr>
        <w:t xml:space="preserve">(For a complete guide to font sizes and styles, see Table 1.) </w:t>
      </w:r>
      <w:r>
        <w:rPr>
          <w:lang w:eastAsia="tr-TR"/>
        </w:rPr>
        <w:t>Long title should be typed on two lines without a blank line intervening. Approximately, put the title at 1in from the top of the page, followed by a blank line, then the author's names(s), and the affiliation on the following line. Do not use only initials for given names (middle initials are allowed). Do not format surnames in all capitals (e.g., “</w:t>
      </w:r>
      <w:r>
        <w:rPr>
          <w:rFonts w:hint="eastAsia"/>
        </w:rPr>
        <w:t>Zhou</w:t>
      </w:r>
      <w:r>
        <w:rPr>
          <w:lang w:eastAsia="tr-TR"/>
        </w:rPr>
        <w:t>,” not “</w:t>
      </w:r>
      <w:r>
        <w:rPr>
          <w:rFonts w:hint="eastAsia"/>
        </w:rPr>
        <w:t>ZHOU</w:t>
      </w:r>
      <w:r w:rsidR="00C34164">
        <w:rPr>
          <w:lang w:eastAsia="tr-TR"/>
        </w:rPr>
        <w:t xml:space="preserve">”). </w:t>
      </w:r>
      <w:r>
        <w:rPr>
          <w:lang w:eastAsia="tr-TR"/>
        </w:rPr>
        <w:t xml:space="preserve">The affiliation should contain the author's complete address, and if possible an </w:t>
      </w:r>
      <w:r>
        <w:rPr>
          <w:lang w:eastAsia="tr-TR"/>
        </w:rPr>
        <w:lastRenderedPageBreak/>
        <w:t>electronic mail address. Leave about 0.75in between the affiliation and the body of the first page.</w:t>
      </w:r>
      <w:r>
        <w:rPr>
          <w:rFonts w:hint="eastAsia"/>
        </w:rPr>
        <w:t xml:space="preserve"> The title, </w:t>
      </w:r>
      <w:r>
        <w:t>author names and addresses should be completely identical to those entered to the electronic paper submission website in order to maintain the consistency of author information among all publications of the conference.</w:t>
      </w:r>
    </w:p>
    <w:p w:rsidR="005A69A6" w:rsidRDefault="005A69A6">
      <w:pPr>
        <w:pStyle w:val="ACLTextIndent"/>
        <w:rPr>
          <w:rStyle w:val="ACLTextChar"/>
        </w:rPr>
      </w:pPr>
      <w:r>
        <w:rPr>
          <w:rStyle w:val="ACLTextChar"/>
          <w:b/>
          <w:bCs/>
        </w:rPr>
        <w:t>Abstract:</w:t>
      </w:r>
      <w:r>
        <w:t xml:space="preserve"> Type the abstract at the beginning of the first column. The width of the abstract text should be smaller than the width of the columns for the text in the body of the paper by about 0.25in on each side. Center the word </w:t>
      </w:r>
      <w:r>
        <w:rPr>
          <w:rStyle w:val="ACLTextChar"/>
          <w:b/>
          <w:bCs/>
        </w:rPr>
        <w:t>Abstract</w:t>
      </w:r>
      <w:r>
        <w:t xml:space="preserve"> in a 12 point bold font above the body of the abstract. The abstract should be a concise summary of the general thesis and conclusions of the paper. It should be no longer than 200 words.</w:t>
      </w:r>
      <w:r>
        <w:rPr>
          <w:rStyle w:val="ACLTextChar"/>
          <w:rFonts w:hint="eastAsia"/>
        </w:rPr>
        <w:t xml:space="preserve"> </w:t>
      </w:r>
      <w:r>
        <w:rPr>
          <w:rStyle w:val="ACLTextChar"/>
        </w:rPr>
        <w:t>The abstract text should be in 10 point font.</w:t>
      </w:r>
    </w:p>
    <w:p w:rsidR="005A69A6" w:rsidRDefault="005A69A6">
      <w:pPr>
        <w:pStyle w:val="ACLTextIndent"/>
        <w:rPr>
          <w:rStyle w:val="ACLTextChar"/>
        </w:rPr>
      </w:pPr>
      <w:r>
        <w:rPr>
          <w:rStyle w:val="ACLTextChar"/>
          <w:b/>
          <w:bCs/>
        </w:rPr>
        <w:t>Text:</w:t>
      </w:r>
      <w:r>
        <w:t xml:space="preserve"> Begin typing the main body of the text immediately after the abstract, observing the two-column format as shown in the present document.</w:t>
      </w:r>
      <w:r>
        <w:rPr>
          <w:rStyle w:val="ACLTextChar"/>
          <w:rFonts w:hint="eastAsia"/>
        </w:rPr>
        <w:t xml:space="preserve"> </w:t>
      </w:r>
      <w:r>
        <w:rPr>
          <w:rStyle w:val="ACLTextChar"/>
        </w:rPr>
        <w:t>Do not include page numbers.</w:t>
      </w:r>
    </w:p>
    <w:p w:rsidR="005A69A6" w:rsidRDefault="005A69A6">
      <w:pPr>
        <w:pStyle w:val="ACLTextIndent"/>
      </w:pPr>
      <w:r>
        <w:rPr>
          <w:rStyle w:val="ACLTextChar"/>
          <w:b/>
          <w:bCs/>
        </w:rPr>
        <w:t>Indent</w:t>
      </w:r>
      <w:r>
        <w:t xml:space="preserve"> when starting a new paragraph. For reasons of uniformity, use Adobe's </w:t>
      </w:r>
      <w:r>
        <w:rPr>
          <w:rStyle w:val="ACLTextChar"/>
          <w:b/>
          <w:bCs/>
        </w:rPr>
        <w:t>Times Roman</w:t>
      </w:r>
      <w:r>
        <w:t xml:space="preserve"> fonts, with 11 points for text and subsection headings, 12 points for section headings and 15 points for the title. If Times Roman is unavailable, use </w:t>
      </w:r>
      <w:r>
        <w:rPr>
          <w:rStyle w:val="ACLTextChar"/>
          <w:b/>
          <w:bCs/>
        </w:rPr>
        <w:t>Computer Modern Roman</w:t>
      </w:r>
      <w:r>
        <w:t xml:space="preserve"> (</w:t>
      </w:r>
      <w:r>
        <w:rPr>
          <w:spacing w:val="-70"/>
          <w:lang w:eastAsia="tr-TR"/>
        </w:rPr>
        <w:t>L</w:t>
      </w:r>
      <w:r>
        <w:rPr>
          <w:spacing w:val="-20"/>
          <w:position w:val="4"/>
          <w:sz w:val="16"/>
          <w:szCs w:val="16"/>
          <w:lang w:eastAsia="tr-TR"/>
        </w:rPr>
        <w:t>A</w:t>
      </w:r>
      <w:r>
        <w:rPr>
          <w:spacing w:val="-40"/>
          <w:lang w:eastAsia="tr-TR"/>
        </w:rPr>
        <w:t>T</w:t>
      </w:r>
      <w:r>
        <w:rPr>
          <w:spacing w:val="-40"/>
          <w:position w:val="-6"/>
          <w:szCs w:val="22"/>
          <w:lang w:eastAsia="tr-TR"/>
        </w:rPr>
        <w:t>E</w:t>
      </w:r>
      <w:r>
        <w:rPr>
          <w:lang w:eastAsia="tr-TR"/>
        </w:rPr>
        <w:t>X2e</w:t>
      </w:r>
      <w:r>
        <w:t xml:space="preserve">'s default; see section </w:t>
      </w:r>
      <w:r>
        <w:rPr>
          <w:rStyle w:val="ACLTextChar"/>
          <w:rFonts w:hint="eastAsia"/>
        </w:rPr>
        <w:t>3</w:t>
      </w:r>
      <w:r>
        <w:t>.2 above). Note that the latter is about 10% less dense than Adobe's Times Roman font.</w:t>
      </w:r>
    </w:p>
    <w:p w:rsidR="005A69A6" w:rsidRDefault="005A69A6">
      <w:pPr>
        <w:pStyle w:val="ACLSubsection"/>
        <w:ind w:left="578" w:hanging="578"/>
        <w:rPr>
          <w:rFonts w:eastAsia="PMingLiU"/>
          <w:lang w:eastAsia="zh-TW"/>
        </w:rPr>
      </w:pPr>
      <w:r>
        <w:rPr>
          <w:rFonts w:eastAsia="PMingLiU"/>
          <w:lang w:eastAsia="zh-TW"/>
        </w:rPr>
        <w:t xml:space="preserve">Sections </w:t>
      </w:r>
    </w:p>
    <w:p w:rsidR="005A69A6" w:rsidRDefault="005A69A6">
      <w:pPr>
        <w:pStyle w:val="ACLText"/>
      </w:pPr>
      <w:r>
        <w:rPr>
          <w:b/>
          <w:bCs/>
        </w:rPr>
        <w:t>Headings:</w:t>
      </w:r>
      <w:r>
        <w:t xml:space="preserve"> Type and label section and subsection headings in the style shown on the present document. Use numbered sections (Arabic numerals) in order to facilitate cross references. Number subsections with the section number and the subsection number separated by a dot, in Arabic numerals. </w:t>
      </w:r>
      <w:r>
        <w:rPr>
          <w:rFonts w:hint="eastAsia"/>
        </w:rPr>
        <w:t>Do not number subsubsections.</w:t>
      </w:r>
    </w:p>
    <w:p w:rsidR="005A69A6" w:rsidRDefault="005A69A6">
      <w:pPr>
        <w:pStyle w:val="ACLTextIndent"/>
      </w:pPr>
      <w:r>
        <w:rPr>
          <w:rStyle w:val="ACLTextChar"/>
          <w:b/>
          <w:bCs/>
        </w:rPr>
        <w:t>Citations:</w:t>
      </w:r>
      <w:r>
        <w:t xml:space="preserve"> Citations within the text appear in parentheses as (Gusfield, 1997) or, if the author's name appears in the text itself, as Gusfield (1997). Append lowercase letters to the year in cases of ambiguities. Treat double authors as in (Aho and Ullman, 1972), but write as in (Chandra et al., 1981) when more than two authors are involved. Collapse multiple citations as in (Gusfield, 1997; Aho and Ullman, 1972).</w:t>
      </w:r>
      <w:r>
        <w:rPr>
          <w:rStyle w:val="ACLTextChar"/>
          <w:rFonts w:hint="eastAsia"/>
        </w:rPr>
        <w:t xml:space="preserve"> Also refrain from using full citations as sentence constituents. We suggest that instead of</w:t>
      </w:r>
    </w:p>
    <w:p w:rsidR="005A69A6" w:rsidRDefault="005A69A6">
      <w:pPr>
        <w:pStyle w:val="ACLTextIndent"/>
      </w:pPr>
    </w:p>
    <w:p w:rsidR="005A69A6" w:rsidRDefault="005A69A6">
      <w:pPr>
        <w:pStyle w:val="ACLTextIndent"/>
      </w:pPr>
      <w:r>
        <w:t>“(Gusfield, 1997) showed that ...”</w:t>
      </w:r>
    </w:p>
    <w:p w:rsidR="005A69A6" w:rsidRDefault="005A69A6">
      <w:pPr>
        <w:pStyle w:val="ACLTextIndent"/>
      </w:pPr>
    </w:p>
    <w:p w:rsidR="005A69A6" w:rsidRDefault="005A69A6">
      <w:pPr>
        <w:pStyle w:val="ACLText"/>
      </w:pPr>
      <w:r>
        <w:t>you use</w:t>
      </w:r>
    </w:p>
    <w:p w:rsidR="005A69A6" w:rsidRDefault="005A69A6">
      <w:pPr>
        <w:pStyle w:val="ACLText"/>
      </w:pPr>
    </w:p>
    <w:p w:rsidR="005A69A6" w:rsidRDefault="005A69A6">
      <w:pPr>
        <w:pStyle w:val="ACLTextIndent"/>
      </w:pPr>
      <w:r>
        <w:t>“Gusfield (1997) showed that ...”</w:t>
      </w:r>
    </w:p>
    <w:p w:rsidR="005A69A6" w:rsidRDefault="005A69A6">
      <w:pPr>
        <w:pStyle w:val="ACLTextIndent"/>
      </w:pPr>
    </w:p>
    <w:p w:rsidR="005A69A6" w:rsidRDefault="005A69A6">
      <w:pPr>
        <w:pStyle w:val="ACLTextIndent"/>
      </w:pPr>
      <w:r>
        <w:t xml:space="preserve">If you are using the provided </w:t>
      </w:r>
      <w:r>
        <w:rPr>
          <w:spacing w:val="-70"/>
          <w:lang w:eastAsia="tr-TR"/>
        </w:rPr>
        <w:t>L</w:t>
      </w:r>
      <w:r>
        <w:rPr>
          <w:spacing w:val="-20"/>
          <w:position w:val="4"/>
          <w:sz w:val="16"/>
          <w:szCs w:val="16"/>
          <w:lang w:eastAsia="tr-TR"/>
        </w:rPr>
        <w:t>A</w:t>
      </w:r>
      <w:r>
        <w:rPr>
          <w:spacing w:val="-40"/>
          <w:lang w:eastAsia="tr-TR"/>
        </w:rPr>
        <w:t>T</w:t>
      </w:r>
      <w:r>
        <w:rPr>
          <w:spacing w:val="-40"/>
          <w:position w:val="-6"/>
          <w:szCs w:val="22"/>
          <w:lang w:eastAsia="tr-TR"/>
        </w:rPr>
        <w:t>E</w:t>
      </w:r>
      <w:r>
        <w:rPr>
          <w:lang w:eastAsia="tr-TR"/>
        </w:rPr>
        <w:t xml:space="preserve">X2e </w:t>
      </w:r>
      <w:r>
        <w:t>and Bib</w:t>
      </w:r>
      <w:r>
        <w:rPr>
          <w:spacing w:val="-40"/>
          <w:lang w:eastAsia="tr-TR"/>
        </w:rPr>
        <w:t>T</w:t>
      </w:r>
      <w:r>
        <w:rPr>
          <w:spacing w:val="-40"/>
          <w:position w:val="-6"/>
          <w:szCs w:val="22"/>
          <w:lang w:eastAsia="tr-TR"/>
        </w:rPr>
        <w:t>E</w:t>
      </w:r>
      <w:r>
        <w:rPr>
          <w:lang w:eastAsia="tr-TR"/>
        </w:rPr>
        <w:t>X</w:t>
      </w:r>
      <w:r>
        <w:t xml:space="preserve"> style files, you can use the command \newcite to get “author (year)” citations.</w:t>
      </w:r>
    </w:p>
    <w:p w:rsidR="005A69A6" w:rsidRDefault="005A69A6">
      <w:pPr>
        <w:pStyle w:val="ACLTextIndent"/>
      </w:pPr>
    </w:p>
    <w:p w:rsidR="005A69A6" w:rsidRDefault="005A69A6">
      <w:pPr>
        <w:pStyle w:val="ACLTextIndent"/>
      </w:pPr>
      <w:r>
        <w:t xml:space="preserve">As reviewing will be double-blind, the submitted version of the papers should not include the authors’ names and affiliations. Furthermore, self-references that reveal the author’s identity, e.g., </w:t>
      </w:r>
    </w:p>
    <w:p w:rsidR="005A69A6" w:rsidRDefault="005A69A6">
      <w:pPr>
        <w:pStyle w:val="ACLTextIndent"/>
      </w:pPr>
    </w:p>
    <w:p w:rsidR="005A69A6" w:rsidRDefault="005A69A6">
      <w:pPr>
        <w:pStyle w:val="ACLTextIndent"/>
      </w:pPr>
      <w:r>
        <w:t>“We previously showed (Gusfield,</w:t>
      </w:r>
    </w:p>
    <w:p w:rsidR="005A69A6" w:rsidRDefault="005A69A6">
      <w:pPr>
        <w:pStyle w:val="ACLTextIndent"/>
      </w:pPr>
      <w:r>
        <w:t>1997) ...”</w:t>
      </w:r>
    </w:p>
    <w:p w:rsidR="005A69A6" w:rsidRDefault="005A69A6">
      <w:pPr>
        <w:pStyle w:val="ACLTextIndent"/>
      </w:pPr>
    </w:p>
    <w:p w:rsidR="005A69A6" w:rsidRDefault="005A69A6">
      <w:pPr>
        <w:pStyle w:val="ACLText"/>
      </w:pPr>
      <w:r>
        <w:t>should be avoided. Instead, use citations such as</w:t>
      </w:r>
    </w:p>
    <w:p w:rsidR="005A69A6" w:rsidRDefault="005A69A6">
      <w:pPr>
        <w:pStyle w:val="ACLText"/>
      </w:pPr>
    </w:p>
    <w:p w:rsidR="005A69A6" w:rsidRDefault="005A69A6">
      <w:pPr>
        <w:pStyle w:val="ACLTextIndent"/>
      </w:pPr>
      <w:r>
        <w:t>“Gusfield (1997) previously showed ... ”</w:t>
      </w:r>
    </w:p>
    <w:p w:rsidR="005A69A6" w:rsidRDefault="005A69A6">
      <w:pPr>
        <w:pStyle w:val="ACLTextIndent"/>
      </w:pPr>
    </w:p>
    <w:p w:rsidR="005A69A6" w:rsidRDefault="005A69A6">
      <w:pPr>
        <w:pStyle w:val="ACLTextIndent"/>
        <w:rPr>
          <w:rStyle w:val="ACLTextChar"/>
        </w:rPr>
      </w:pPr>
      <w:r>
        <w:t>Please do not use anonymous citations and do not include acknowledgements when submitting your papers. Papers that do not conform to these requirements may be rejected without review.</w:t>
      </w:r>
    </w:p>
    <w:p w:rsidR="005A69A6" w:rsidRDefault="005A69A6">
      <w:pPr>
        <w:pStyle w:val="ACLTextIndent"/>
      </w:pPr>
      <w:r>
        <w:rPr>
          <w:rStyle w:val="ACLTextChar"/>
          <w:b/>
          <w:bCs/>
        </w:rPr>
        <w:t>References:</w:t>
      </w:r>
      <w:r>
        <w:t xml:space="preserve"> Gather the full set of references together under the heading </w:t>
      </w:r>
      <w:r>
        <w:rPr>
          <w:rStyle w:val="ACLTextChar"/>
          <w:b/>
          <w:bCs/>
        </w:rPr>
        <w:t>References</w:t>
      </w:r>
      <w:r>
        <w:t xml:space="preserve">; place the section before any Appendices, unless they contain references. Arrange the references alphabetically by first author, rather than by order of occurrence in the text. Provide as complete a citation as possible, using a consistent format, such as the one for </w:t>
      </w:r>
      <w:r>
        <w:rPr>
          <w:rStyle w:val="ACLTextChar"/>
          <w:i/>
        </w:rPr>
        <w:t>Computational Linguistics</w:t>
      </w:r>
      <w:r>
        <w:t xml:space="preserve"> or the one in the </w:t>
      </w:r>
      <w:r>
        <w:rPr>
          <w:rStyle w:val="ACLTextChar"/>
          <w:i/>
        </w:rPr>
        <w:t>Publication Manual of the American Psychological Association</w:t>
      </w:r>
      <w:r>
        <w:t xml:space="preserve"> (American Psychological Association, 1983). Use of full names for authors rather than initials is preferred. A list of abbreviations for common computer science journals can be found in the ACM </w:t>
      </w:r>
      <w:r>
        <w:rPr>
          <w:rStyle w:val="ACLTextChar"/>
          <w:i/>
        </w:rPr>
        <w:t>Computing Reviews</w:t>
      </w:r>
      <w:r>
        <w:t xml:space="preserve"> (Association for Computing Machinery, 1983).</w:t>
      </w:r>
    </w:p>
    <w:p w:rsidR="005A69A6" w:rsidRDefault="005A69A6">
      <w:pPr>
        <w:pStyle w:val="ACLTextIndent"/>
      </w:pPr>
      <w:r>
        <w:t xml:space="preserve">The </w:t>
      </w:r>
      <w:r>
        <w:rPr>
          <w:spacing w:val="-70"/>
          <w:lang w:eastAsia="tr-TR"/>
        </w:rPr>
        <w:t>L</w:t>
      </w:r>
      <w:r>
        <w:rPr>
          <w:spacing w:val="-20"/>
          <w:position w:val="4"/>
          <w:sz w:val="16"/>
          <w:szCs w:val="16"/>
          <w:lang w:eastAsia="tr-TR"/>
        </w:rPr>
        <w:t>A</w:t>
      </w:r>
      <w:r>
        <w:rPr>
          <w:spacing w:val="-40"/>
          <w:lang w:eastAsia="tr-TR"/>
        </w:rPr>
        <w:t>T</w:t>
      </w:r>
      <w:r>
        <w:rPr>
          <w:spacing w:val="-40"/>
          <w:position w:val="-6"/>
          <w:szCs w:val="22"/>
          <w:lang w:eastAsia="tr-TR"/>
        </w:rPr>
        <w:t>E</w:t>
      </w:r>
      <w:r>
        <w:rPr>
          <w:lang w:eastAsia="tr-TR"/>
        </w:rPr>
        <w:t xml:space="preserve">X2 </w:t>
      </w:r>
      <w:r>
        <w:t>and Bib</w:t>
      </w:r>
      <w:r>
        <w:rPr>
          <w:spacing w:val="-40"/>
          <w:lang w:eastAsia="tr-TR"/>
        </w:rPr>
        <w:t>T</w:t>
      </w:r>
      <w:r>
        <w:rPr>
          <w:spacing w:val="-40"/>
          <w:position w:val="-6"/>
          <w:szCs w:val="22"/>
          <w:lang w:eastAsia="tr-TR"/>
        </w:rPr>
        <w:t>E</w:t>
      </w:r>
      <w:r>
        <w:rPr>
          <w:lang w:eastAsia="tr-TR"/>
        </w:rPr>
        <w:t>X</w:t>
      </w:r>
      <w:r>
        <w:t xml:space="preserve"> style files provided roughly fit the American Psychological Association format, allowing regular citations, short citations and multiple citations as described above.</w:t>
      </w:r>
    </w:p>
    <w:p w:rsidR="005A69A6" w:rsidRDefault="005A69A6">
      <w:pPr>
        <w:pStyle w:val="ACLTextIndent"/>
      </w:pPr>
      <w:r>
        <w:rPr>
          <w:rStyle w:val="ACLTextChar"/>
          <w:b/>
          <w:bCs/>
        </w:rPr>
        <w:t>Appendices:</w:t>
      </w:r>
      <w:r>
        <w:t xml:space="preserve"> Appendices, if any, directly follow the text and the references (but see above). Letter them in sequence and provide an informative title: </w:t>
      </w:r>
      <w:r>
        <w:rPr>
          <w:rStyle w:val="ACLTextChar"/>
          <w:b/>
          <w:bCs/>
        </w:rPr>
        <w:t>Appendix A. Title of Appendix</w:t>
      </w:r>
      <w:r>
        <w:t>.</w:t>
      </w:r>
    </w:p>
    <w:p w:rsidR="005A69A6" w:rsidRDefault="005A69A6">
      <w:pPr>
        <w:pStyle w:val="ACLTextIndent"/>
        <w:rPr>
          <w:rStyle w:val="ACLTextChar"/>
        </w:rPr>
      </w:pPr>
      <w:r>
        <w:rPr>
          <w:rStyle w:val="ACLTextChar"/>
          <w:b/>
          <w:bCs/>
        </w:rPr>
        <w:t>Acknowledgment</w:t>
      </w:r>
      <w:r>
        <w:t xml:space="preserve"> sections should go as a last section immediately before the references.</w:t>
      </w:r>
      <w:r>
        <w:rPr>
          <w:rStyle w:val="ACLTextChar"/>
          <w:rFonts w:hint="eastAsia"/>
        </w:rPr>
        <w:t xml:space="preserve"> Do not number the acknowledgement section.</w:t>
      </w:r>
    </w:p>
    <w:p w:rsidR="005A69A6" w:rsidRDefault="005A69A6">
      <w:pPr>
        <w:pStyle w:val="ACLSubsection"/>
        <w:ind w:left="578" w:hanging="578"/>
        <w:rPr>
          <w:rFonts w:eastAsia="PMingLiU"/>
          <w:lang w:eastAsia="zh-TW"/>
        </w:rPr>
      </w:pPr>
      <w:r>
        <w:rPr>
          <w:rFonts w:eastAsia="PMingLiU"/>
          <w:lang w:eastAsia="zh-TW"/>
        </w:rPr>
        <w:lastRenderedPageBreak/>
        <w:t xml:space="preserve">Footnotes </w:t>
      </w:r>
    </w:p>
    <w:p w:rsidR="005A69A6" w:rsidRDefault="005A69A6">
      <w:pPr>
        <w:pStyle w:val="ACLText"/>
      </w:pPr>
      <w:r>
        <w:rPr>
          <w:b/>
          <w:bCs/>
        </w:rPr>
        <w:t>Footnotes:</w:t>
      </w:r>
      <w:r>
        <w:t xml:space="preserve"> Put footnotes at the bottom of the page. They may be numbered or referred to by asterisks or other symbols.</w:t>
      </w:r>
      <w:r>
        <w:rPr>
          <w:rStyle w:val="FootnoteReference"/>
        </w:rPr>
        <w:footnoteReference w:id="1"/>
      </w:r>
      <w:r>
        <w:t xml:space="preserve"> Footnotes should be separated from the text by a line.</w:t>
      </w:r>
      <w:r>
        <w:rPr>
          <w:rStyle w:val="FootnoteReference"/>
        </w:rPr>
        <w:footnoteReference w:id="2"/>
      </w:r>
      <w:r>
        <w:t xml:space="preserve">  Footnotes should be in 9 point font.</w:t>
      </w:r>
    </w:p>
    <w:p w:rsidR="005A69A6" w:rsidRDefault="005A69A6">
      <w:pPr>
        <w:pStyle w:val="ACLSubsection"/>
        <w:ind w:left="578" w:hanging="578"/>
        <w:rPr>
          <w:rFonts w:eastAsia="PMingLiU"/>
          <w:lang w:eastAsia="zh-TW"/>
        </w:rPr>
      </w:pPr>
      <w:r>
        <w:rPr>
          <w:rFonts w:eastAsia="PMingLiU"/>
          <w:lang w:eastAsia="zh-TW"/>
        </w:rPr>
        <w:t xml:space="preserve">Graphics </w:t>
      </w:r>
    </w:p>
    <w:p w:rsidR="005A69A6" w:rsidRDefault="005A69A6">
      <w:pPr>
        <w:pStyle w:val="ACLText"/>
      </w:pPr>
      <w:r>
        <w:rPr>
          <w:rStyle w:val="ACLTextChar"/>
          <w:b/>
          <w:bCs/>
        </w:rPr>
        <w:t>Illustrations</w:t>
      </w:r>
      <w:r>
        <w:rPr>
          <w:b/>
          <w:bCs/>
        </w:rPr>
        <w:t>:</w:t>
      </w:r>
      <w:r>
        <w:t xml:space="preserve"> Place figures, tables, and photographs in the paper near where they are first discussed, rather than at the end, if possible. Wide illustrations may run across both columns. Color illustrations are discouraged, unless you have verified that they will be understandable when printed in black ink.</w:t>
      </w:r>
    </w:p>
    <w:p w:rsidR="005A69A6" w:rsidRDefault="005A69A6">
      <w:pPr>
        <w:pStyle w:val="ACLTextIndent"/>
      </w:pPr>
      <w:r>
        <w:rPr>
          <w:rStyle w:val="ACLTextChar"/>
          <w:b/>
          <w:bCs/>
        </w:rPr>
        <w:t>Captions:</w:t>
      </w:r>
      <w:r>
        <w:t xml:space="preserve"> Provide a caption for every illustration; number each one sequentially in the form: “Figure 1. Caption of the Figure.” “Table 1. Caption of the Table.” Type the captions of the figures and tables below the body, using 10 point text.</w:t>
      </w:r>
    </w:p>
    <w:p w:rsidR="005A69A6" w:rsidRDefault="005A69A6">
      <w:pPr>
        <w:pStyle w:val="ACLSection"/>
        <w:rPr>
          <w:rFonts w:eastAsia="PMingLiU"/>
        </w:rPr>
      </w:pPr>
      <w:r>
        <w:rPr>
          <w:rFonts w:eastAsia="PMingLiU" w:hint="eastAsia"/>
        </w:rPr>
        <w:t>Translation of non-English Terms</w:t>
      </w:r>
    </w:p>
    <w:p w:rsidR="005A69A6" w:rsidRDefault="005A69A6">
      <w:pPr>
        <w:pStyle w:val="ACLText"/>
        <w:rPr>
          <w:b/>
          <w:bCs/>
        </w:rPr>
      </w:pPr>
      <w:r>
        <w:rPr>
          <w:rFonts w:hint="eastAsia"/>
          <w:lang w:eastAsia="zh-TW"/>
        </w:rPr>
        <w:t xml:space="preserve">It is also </w:t>
      </w:r>
      <w:r>
        <w:rPr>
          <w:lang w:eastAsia="zh-TW"/>
        </w:rPr>
        <w:t>advised</w:t>
      </w:r>
      <w:r>
        <w:rPr>
          <w:rFonts w:hint="eastAsia"/>
          <w:lang w:eastAsia="zh-TW"/>
        </w:rPr>
        <w:t xml:space="preserve"> to supplement non-English </w:t>
      </w:r>
      <w:r>
        <w:rPr>
          <w:lang w:eastAsia="zh-TW"/>
        </w:rPr>
        <w:t>characters</w:t>
      </w:r>
      <w:r>
        <w:rPr>
          <w:rFonts w:hint="eastAsia"/>
          <w:lang w:eastAsia="zh-TW"/>
        </w:rPr>
        <w:t xml:space="preserve"> and terms with appropriate transliterations and/or translations since not all readers understand all such characters and terms.</w:t>
      </w:r>
    </w:p>
    <w:p w:rsidR="005A69A6" w:rsidRDefault="005A69A6" w:rsidP="00C34164">
      <w:pPr>
        <w:pStyle w:val="ACLText"/>
      </w:pPr>
      <w:r>
        <w:rPr>
          <w:rFonts w:hint="eastAsia"/>
          <w:lang w:eastAsia="tr-TR"/>
        </w:rPr>
        <w:t xml:space="preserve">Inline transliteration or translation can be represented in the order of: original-form transliteration </w:t>
      </w:r>
      <w:r>
        <w:rPr>
          <w:lang w:eastAsia="tr-TR"/>
        </w:rPr>
        <w:t>‘</w:t>
      </w:r>
      <w:r>
        <w:rPr>
          <w:rFonts w:hint="eastAsia"/>
          <w:lang w:eastAsia="tr-TR"/>
        </w:rPr>
        <w:t>translation</w:t>
      </w:r>
      <w:r>
        <w:rPr>
          <w:lang w:eastAsia="tr-TR"/>
        </w:rPr>
        <w:t>’</w:t>
      </w:r>
      <w:r>
        <w:rPr>
          <w:rFonts w:hint="eastAsia"/>
          <w:lang w:eastAsia="tr-TR"/>
        </w:rPr>
        <w:t>.</w:t>
      </w:r>
    </w:p>
    <w:p w:rsidR="005A69A6" w:rsidRDefault="005A69A6">
      <w:pPr>
        <w:pStyle w:val="ACLSection"/>
        <w:rPr>
          <w:rFonts w:eastAsia="PMingLiU"/>
        </w:rPr>
      </w:pPr>
      <w:r>
        <w:rPr>
          <w:rFonts w:eastAsia="PMingLiU"/>
        </w:rPr>
        <w:t xml:space="preserve">Length of Submission </w:t>
      </w:r>
    </w:p>
    <w:p w:rsidR="005A69A6" w:rsidRDefault="005A69A6">
      <w:pPr>
        <w:pStyle w:val="ACLText"/>
      </w:pPr>
      <w:r>
        <w:rPr>
          <w:rFonts w:hint="eastAsia"/>
        </w:rPr>
        <w:t xml:space="preserve">Long papers may consist of up to </w:t>
      </w:r>
      <w:r>
        <w:rPr>
          <w:rFonts w:hint="eastAsia"/>
          <w:lang w:eastAsia="zh-CN"/>
        </w:rPr>
        <w:t>nine</w:t>
      </w:r>
      <w:r>
        <w:rPr>
          <w:rFonts w:hint="eastAsia"/>
        </w:rPr>
        <w:t xml:space="preserve"> (</w:t>
      </w:r>
      <w:r>
        <w:rPr>
          <w:rFonts w:hint="eastAsia"/>
          <w:lang w:eastAsia="zh-CN"/>
        </w:rPr>
        <w:t>9</w:t>
      </w:r>
      <w:r>
        <w:rPr>
          <w:rFonts w:hint="eastAsia"/>
        </w:rPr>
        <w:t>)</w:t>
      </w:r>
      <w:r>
        <w:t xml:space="preserve"> pages </w:t>
      </w:r>
      <w:r>
        <w:rPr>
          <w:rFonts w:hint="eastAsia"/>
        </w:rPr>
        <w:t xml:space="preserve">of content </w:t>
      </w:r>
      <w:r>
        <w:rPr>
          <w:rFonts w:hint="eastAsia"/>
          <w:lang w:eastAsia="zh-CN"/>
        </w:rPr>
        <w:t xml:space="preserve">and an unlimited number of </w:t>
      </w:r>
      <w:r>
        <w:rPr>
          <w:rFonts w:hint="eastAsia"/>
        </w:rPr>
        <w:t>reference</w:t>
      </w:r>
      <w:r>
        <w:rPr>
          <w:rFonts w:hint="eastAsia"/>
          <w:lang w:eastAsia="zh-CN"/>
        </w:rPr>
        <w:t xml:space="preserve"> pages</w:t>
      </w:r>
      <w:r>
        <w:rPr>
          <w:rFonts w:hint="eastAsia"/>
        </w:rPr>
        <w:t>, and short papers may consists of up to f</w:t>
      </w:r>
      <w:r>
        <w:rPr>
          <w:rFonts w:hint="eastAsia"/>
          <w:lang w:eastAsia="zh-CN"/>
        </w:rPr>
        <w:t>ive</w:t>
      </w:r>
      <w:r>
        <w:rPr>
          <w:rFonts w:hint="eastAsia"/>
        </w:rPr>
        <w:t xml:space="preserve"> (</w:t>
      </w:r>
      <w:r>
        <w:rPr>
          <w:rFonts w:hint="eastAsia"/>
          <w:lang w:eastAsia="zh-CN"/>
        </w:rPr>
        <w:t>5</w:t>
      </w:r>
      <w:r>
        <w:rPr>
          <w:rFonts w:hint="eastAsia"/>
        </w:rPr>
        <w:t xml:space="preserve">) </w:t>
      </w:r>
      <w:r>
        <w:t xml:space="preserve">pages </w:t>
      </w:r>
      <w:r>
        <w:rPr>
          <w:rFonts w:hint="eastAsia"/>
        </w:rPr>
        <w:t xml:space="preserve">of content </w:t>
      </w:r>
      <w:r>
        <w:rPr>
          <w:rFonts w:hint="eastAsia"/>
          <w:lang w:eastAsia="zh-CN"/>
        </w:rPr>
        <w:t xml:space="preserve">and an unlimited number of </w:t>
      </w:r>
      <w:r>
        <w:rPr>
          <w:rFonts w:hint="eastAsia"/>
        </w:rPr>
        <w:t>reference</w:t>
      </w:r>
      <w:r>
        <w:rPr>
          <w:rFonts w:hint="eastAsia"/>
          <w:lang w:eastAsia="zh-CN"/>
        </w:rPr>
        <w:t xml:space="preserve"> pages</w:t>
      </w:r>
      <w:r>
        <w:rPr>
          <w:rFonts w:hint="eastAsia"/>
        </w:rPr>
        <w:t xml:space="preserve">. </w:t>
      </w:r>
      <w:r>
        <w:t>Papers that do not conform to the specified length and formatting</w:t>
      </w:r>
      <w:r w:rsidR="003326CD">
        <w:t xml:space="preserve"> requirements are subject to </w:t>
      </w:r>
      <w:r>
        <w:t>re</w:t>
      </w:r>
      <w:r w:rsidR="00363254">
        <w:rPr>
          <w:rFonts w:hint="eastAsia"/>
          <w:lang w:eastAsia="zh-CN"/>
        </w:rPr>
        <w:t>-submission</w:t>
      </w:r>
      <w:r>
        <w:t>.</w:t>
      </w:r>
    </w:p>
    <w:p w:rsidR="005A69A6" w:rsidRDefault="005A69A6">
      <w:pPr>
        <w:pStyle w:val="ACLSection"/>
        <w:rPr>
          <w:rFonts w:eastAsia="PMingLiU"/>
        </w:rPr>
      </w:pPr>
      <w:r>
        <w:rPr>
          <w:rFonts w:eastAsia="SimSun" w:hint="eastAsia"/>
          <w:lang w:eastAsia="zh-CN"/>
        </w:rPr>
        <w:t>Other Issues</w:t>
      </w:r>
      <w:r>
        <w:rPr>
          <w:rFonts w:eastAsia="PMingLiU"/>
        </w:rPr>
        <w:t xml:space="preserve"> </w:t>
      </w:r>
    </w:p>
    <w:p w:rsidR="005A69A6" w:rsidRDefault="005A69A6">
      <w:pPr>
        <w:jc w:val="both"/>
        <w:rPr>
          <w:sz w:val="22"/>
        </w:rPr>
      </w:pPr>
      <w:r>
        <w:rPr>
          <w:sz w:val="22"/>
        </w:rPr>
        <w:t>Those papers that had software and/or dataset submitted for the review process, should also submit it with the camera-ready</w:t>
      </w:r>
      <w:r>
        <w:rPr>
          <w:rFonts w:hint="eastAsia"/>
          <w:sz w:val="22"/>
          <w:lang w:eastAsia="zh-CN"/>
        </w:rPr>
        <w:t xml:space="preserve"> paper</w:t>
      </w:r>
      <w:r>
        <w:rPr>
          <w:sz w:val="22"/>
        </w:rPr>
        <w:t>. Besides, the software and</w:t>
      </w:r>
      <w:r>
        <w:rPr>
          <w:rFonts w:hint="eastAsia"/>
          <w:sz w:val="22"/>
          <w:lang w:eastAsia="zh-CN"/>
        </w:rPr>
        <w:t>/or</w:t>
      </w:r>
      <w:r>
        <w:rPr>
          <w:sz w:val="22"/>
        </w:rPr>
        <w:t xml:space="preserve"> dataset should not be </w:t>
      </w:r>
      <w:r>
        <w:rPr>
          <w:color w:val="000000"/>
          <w:sz w:val="22"/>
        </w:rPr>
        <w:t>anonymous</w:t>
      </w:r>
      <w:r>
        <w:rPr>
          <w:rFonts w:eastAsia="Verdana"/>
          <w:color w:val="000000"/>
          <w:sz w:val="22"/>
        </w:rPr>
        <w:t>.</w:t>
      </w:r>
      <w:r>
        <w:rPr>
          <w:sz w:val="22"/>
        </w:rPr>
        <w:t xml:space="preserve"> </w:t>
      </w:r>
    </w:p>
    <w:p w:rsidR="005A69A6" w:rsidRDefault="005A69A6" w:rsidP="00C34164">
      <w:pPr>
        <w:ind w:firstLineChars="90" w:firstLine="198"/>
        <w:jc w:val="both"/>
        <w:rPr>
          <w:sz w:val="22"/>
        </w:rPr>
      </w:pPr>
      <w:r>
        <w:rPr>
          <w:sz w:val="22"/>
        </w:rPr>
        <w:t xml:space="preserve">Please note that the publications of </w:t>
      </w:r>
      <w:r w:rsidR="00C34164">
        <w:rPr>
          <w:sz w:val="22"/>
        </w:rPr>
        <w:t>EACL 2012</w:t>
      </w:r>
      <w:r>
        <w:rPr>
          <w:sz w:val="22"/>
        </w:rPr>
        <w:t xml:space="preserve"> will be publicly available at ACL Anthology (http://aclweb.org/anthology-new/) on </w:t>
      </w:r>
      <w:r w:rsidR="00C34164">
        <w:rPr>
          <w:sz w:val="22"/>
        </w:rPr>
        <w:t>April 19th, 2012</w:t>
      </w:r>
      <w:r>
        <w:rPr>
          <w:sz w:val="22"/>
        </w:rPr>
        <w:t>,</w:t>
      </w:r>
      <w:r w:rsidR="00C34164">
        <w:rPr>
          <w:sz w:val="22"/>
        </w:rPr>
        <w:t xml:space="preserve"> the</w:t>
      </w:r>
      <w:r>
        <w:rPr>
          <w:sz w:val="22"/>
        </w:rPr>
        <w:t xml:space="preserve"> week before the start of the </w:t>
      </w:r>
      <w:r>
        <w:rPr>
          <w:sz w:val="22"/>
        </w:rPr>
        <w:lastRenderedPageBreak/>
        <w:t>conference. Since some of the authors may have plans to file patents related to their papers in the conference, we are</w:t>
      </w:r>
      <w:r w:rsidR="00C34164">
        <w:rPr>
          <w:sz w:val="22"/>
        </w:rPr>
        <w:t xml:space="preserve"> sending this reminder that April 19th, 2012</w:t>
      </w:r>
      <w:r>
        <w:rPr>
          <w:sz w:val="22"/>
        </w:rPr>
        <w:t xml:space="preserve"> may be considered to be the official publication date, instead of the opening day of the conference.</w:t>
      </w:r>
    </w:p>
    <w:p w:rsidR="005A69A6" w:rsidRDefault="005A69A6">
      <w:pPr>
        <w:pStyle w:val="ACLReferencesHeading"/>
      </w:pPr>
      <w:r>
        <w:t>Acknowledgments</w:t>
      </w:r>
    </w:p>
    <w:p w:rsidR="005A69A6" w:rsidRDefault="005A69A6">
      <w:pPr>
        <w:pStyle w:val="ACLText"/>
      </w:pPr>
      <w:r>
        <w:t>Do not number the acknowledgment section.</w:t>
      </w:r>
      <w:r>
        <w:rPr>
          <w:rFonts w:hint="eastAsia"/>
        </w:rPr>
        <w:t xml:space="preserve"> Do not include this section when submitting your paper for review.</w:t>
      </w:r>
    </w:p>
    <w:p w:rsidR="005A69A6" w:rsidRDefault="005A69A6">
      <w:pPr>
        <w:pStyle w:val="ACLReferencesHeading"/>
      </w:pPr>
      <w:r>
        <w:t xml:space="preserve">References </w:t>
      </w:r>
    </w:p>
    <w:p w:rsidR="005A69A6" w:rsidRDefault="005A69A6">
      <w:pPr>
        <w:pStyle w:val="ACLReferencetext"/>
      </w:pPr>
      <w:r>
        <w:t xml:space="preserve">Alfred. V. Aho and Jeffrey D. Ullman. 1972. The Theory of Parsing, Translation and Compiling, volume 1. Prentice-Hall, Englewood Cliffs, NJ. </w:t>
      </w:r>
    </w:p>
    <w:p w:rsidR="005A69A6" w:rsidRDefault="005A69A6">
      <w:pPr>
        <w:pStyle w:val="ACLReferencetext"/>
      </w:pPr>
      <w:r>
        <w:t>American Psychological Association. 1983. Publications Manual. American Psychological Association, Washington, DC.</w:t>
      </w:r>
    </w:p>
    <w:p w:rsidR="005A69A6" w:rsidRDefault="005A69A6">
      <w:pPr>
        <w:pStyle w:val="ACLReferencetext"/>
      </w:pPr>
      <w:r>
        <w:t>Association for Computing Machinery. 1983. Computing Reviews, 24(11):503-512.</w:t>
      </w:r>
    </w:p>
    <w:p w:rsidR="005A69A6" w:rsidRDefault="005A69A6">
      <w:pPr>
        <w:pStyle w:val="ACLReferencetext"/>
      </w:pPr>
      <w:r>
        <w:t xml:space="preserve">Ashok K. Chandra, Dexter C. Kozen, and Larry J.Stockmeyer. 1981. Alternation. Journal of the Association for Computing Machinery, 28(1):114-133. </w:t>
      </w:r>
    </w:p>
    <w:p w:rsidR="005A69A6" w:rsidRDefault="005A69A6">
      <w:pPr>
        <w:pStyle w:val="ACLReferencetext"/>
      </w:pPr>
      <w:r>
        <w:t>Dan Gusfield. 1997. Algorithms on Strings, Trees and Sequences. Cambridge University Press, Cambridge, UK.</w:t>
      </w:r>
    </w:p>
    <w:sectPr w:rsidR="005A69A6" w:rsidSect="00951328">
      <w:type w:val="continuous"/>
      <w:pgSz w:w="11907" w:h="16839" w:code="9"/>
      <w:pgMar w:top="1440" w:right="1440" w:bottom="1440" w:left="1440" w:header="706" w:footer="706" w:gutter="0"/>
      <w:cols w:num="2" w:space="28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3BF" w:rsidRDefault="009163BF" w:rsidP="005A69A6">
      <w:r>
        <w:separator/>
      </w:r>
    </w:p>
  </w:endnote>
  <w:endnote w:type="continuationSeparator" w:id="0">
    <w:p w:rsidR="009163BF" w:rsidRDefault="009163BF" w:rsidP="005A69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811" w:rsidRDefault="00BF181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811" w:rsidRDefault="00BF181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811" w:rsidRDefault="00BF18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3BF" w:rsidRDefault="009163BF" w:rsidP="005A69A6">
      <w:r>
        <w:separator/>
      </w:r>
    </w:p>
  </w:footnote>
  <w:footnote w:type="continuationSeparator" w:id="0">
    <w:p w:rsidR="009163BF" w:rsidRDefault="009163BF" w:rsidP="005A69A6">
      <w:r>
        <w:continuationSeparator/>
      </w:r>
    </w:p>
  </w:footnote>
  <w:footnote w:id="1">
    <w:p w:rsidR="005A69A6" w:rsidRDefault="005A69A6">
      <w:r>
        <w:rPr>
          <w:rStyle w:val="FootnoteReference"/>
        </w:rPr>
        <w:footnoteRef/>
      </w:r>
      <w:r>
        <w:t xml:space="preserve"> This is how a footnote should appear.</w:t>
      </w:r>
    </w:p>
  </w:footnote>
  <w:footnote w:id="2">
    <w:p w:rsidR="005A69A6" w:rsidRDefault="005A69A6">
      <w:r>
        <w:rPr>
          <w:rStyle w:val="FootnoteReference"/>
        </w:rPr>
        <w:footnoteRef/>
      </w:r>
      <w:r>
        <w:t xml:space="preserve"> Note the line separating the footnotes from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811" w:rsidRDefault="00BF18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811" w:rsidRDefault="00BF181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811" w:rsidRDefault="00BF18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pStyle w:val="ACLListBulleted1stline"/>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0000000A"/>
    <w:multiLevelType w:val="multilevel"/>
    <w:tmpl w:val="0000000A"/>
    <w:lvl w:ilvl="0">
      <w:start w:val="1"/>
      <w:numFmt w:val="bullet"/>
      <w:pStyle w:val="ACLListBulleted"/>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E"/>
    <w:multiLevelType w:val="multilevel"/>
    <w:tmpl w:val="0000000E"/>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00000015"/>
    <w:multiLevelType w:val="multilevel"/>
    <w:tmpl w:val="00000015"/>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ACLSubsection"/>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5D05D3"/>
    <w:multiLevelType w:val="multilevel"/>
    <w:tmpl w:val="0000000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06"/>
  <w:drawingGridHorizontalSpacing w:val="100"/>
  <w:displayHorizontalDrawingGridEvery w:val="0"/>
  <w:displayVerticalDrawingGridEvery w:val="0"/>
  <w:characterSpacingControl w:val="doNotCompress"/>
  <w:doNotValidateAgainstSchema/>
  <w:doNotDemarcateInvalidXml/>
  <w:hdrShapeDefaults>
    <o:shapedefaults v:ext="edit" spidmax="9218"/>
  </w:hdrShapeDefaults>
  <w:footnotePr>
    <w:footnote w:id="-1"/>
    <w:footnote w:id="0"/>
  </w:footnotePr>
  <w:endnotePr>
    <w:endnote w:id="-1"/>
    <w:endnote w:id="0"/>
  </w:endnotePr>
  <w:compat>
    <w:spaceForUL/>
    <w:doNotLeaveBackslashAlone/>
    <w:shapeLayoutLikeWW8/>
    <w:alignTablesRowByRow/>
    <w:doNotUseHTMLParagraphAutoSpacing/>
    <w:useWord97LineBreakRules/>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02172"/>
    <w:rsid w:val="003326CD"/>
    <w:rsid w:val="00363254"/>
    <w:rsid w:val="00437944"/>
    <w:rsid w:val="005A69A6"/>
    <w:rsid w:val="006313F8"/>
    <w:rsid w:val="00667A52"/>
    <w:rsid w:val="00801BB2"/>
    <w:rsid w:val="008A7BFA"/>
    <w:rsid w:val="009163BF"/>
    <w:rsid w:val="00951328"/>
    <w:rsid w:val="00A71A64"/>
    <w:rsid w:val="00BB757C"/>
    <w:rsid w:val="00BF1811"/>
    <w:rsid w:val="00C34164"/>
    <w:rsid w:val="00CC0156"/>
    <w:rsid w:val="00D60332"/>
    <w:rsid w:val="00E3114D"/>
    <w:rsid w:val="00E6798F"/>
    <w:rsid w:val="00F258D4"/>
    <w:rsid w:val="00F77C7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64"/>
    <w:rPr>
      <w:lang w:eastAsia="de-DE"/>
    </w:rPr>
  </w:style>
  <w:style w:type="paragraph" w:styleId="Heading1">
    <w:name w:val="heading 1"/>
    <w:basedOn w:val="Normal"/>
    <w:next w:val="Normal"/>
    <w:qFormat/>
    <w:rsid w:val="00A71A64"/>
    <w:pPr>
      <w:keepNext/>
      <w:numPr>
        <w:numId w:val="1"/>
      </w:numPr>
      <w:tabs>
        <w:tab w:val="left" w:pos="397"/>
      </w:tabs>
      <w:spacing w:before="240" w:after="180"/>
      <w:ind w:left="403" w:hanging="403"/>
      <w:jc w:val="both"/>
      <w:outlineLvl w:val="0"/>
    </w:pPr>
    <w:rPr>
      <w:b/>
      <w:sz w:val="24"/>
    </w:rPr>
  </w:style>
  <w:style w:type="paragraph" w:styleId="Heading2">
    <w:name w:val="heading 2"/>
    <w:basedOn w:val="Normal"/>
    <w:next w:val="Normal"/>
    <w:qFormat/>
    <w:rsid w:val="00A71A64"/>
    <w:pPr>
      <w:keepNext/>
      <w:numPr>
        <w:ilvl w:val="1"/>
        <w:numId w:val="1"/>
      </w:numPr>
      <w:tabs>
        <w:tab w:val="left" w:pos="567"/>
      </w:tabs>
      <w:spacing w:before="180" w:after="120"/>
      <w:ind w:left="562" w:hanging="562"/>
      <w:jc w:val="both"/>
      <w:outlineLvl w:val="1"/>
    </w:pPr>
    <w:rPr>
      <w:b/>
      <w:sz w:val="22"/>
      <w:szCs w:val="22"/>
    </w:rPr>
  </w:style>
  <w:style w:type="paragraph" w:styleId="Heading3">
    <w:name w:val="heading 3"/>
    <w:basedOn w:val="Normal"/>
    <w:next w:val="Normal"/>
    <w:qFormat/>
    <w:rsid w:val="00A71A64"/>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A71A64"/>
    <w:rPr>
      <w:vertAlign w:val="superscript"/>
    </w:rPr>
  </w:style>
  <w:style w:type="character" w:customStyle="1" w:styleId="ACLTextChar">
    <w:name w:val="ACL Text Char"/>
    <w:basedOn w:val="DefaultParagraphFont"/>
    <w:link w:val="ACLText"/>
    <w:rsid w:val="00A71A64"/>
    <w:rPr>
      <w:sz w:val="22"/>
      <w:lang w:val="en-US" w:eastAsia="de-DE" w:bidi="ar-SA"/>
    </w:rPr>
  </w:style>
  <w:style w:type="character" w:customStyle="1" w:styleId="ACLTextIndentChar">
    <w:name w:val="ACL Text Indent Char"/>
    <w:basedOn w:val="DefaultParagraphFont"/>
    <w:link w:val="ACLTextIndent"/>
    <w:rsid w:val="00A71A64"/>
    <w:rPr>
      <w:sz w:val="22"/>
      <w:lang w:val="en-US" w:eastAsia="de-DE" w:bidi="ar-SA"/>
    </w:rPr>
  </w:style>
  <w:style w:type="paragraph" w:styleId="Caption">
    <w:name w:val="caption"/>
    <w:basedOn w:val="Normal"/>
    <w:next w:val="Normal"/>
    <w:qFormat/>
    <w:rsid w:val="00A71A64"/>
    <w:rPr>
      <w:bCs/>
      <w:sz w:val="22"/>
    </w:rPr>
  </w:style>
  <w:style w:type="paragraph" w:styleId="BalloonText">
    <w:name w:val="Balloon Text"/>
    <w:basedOn w:val="Normal"/>
    <w:rsid w:val="00A71A64"/>
    <w:rPr>
      <w:sz w:val="18"/>
      <w:szCs w:val="18"/>
    </w:rPr>
  </w:style>
  <w:style w:type="paragraph" w:styleId="FootnoteText">
    <w:name w:val="footnote text"/>
    <w:basedOn w:val="Normal"/>
    <w:rsid w:val="00A71A64"/>
    <w:rPr>
      <w:sz w:val="18"/>
    </w:rPr>
  </w:style>
  <w:style w:type="paragraph" w:styleId="PlainText">
    <w:name w:val="Plain Text"/>
    <w:basedOn w:val="Normal"/>
    <w:rsid w:val="00A71A64"/>
    <w:rPr>
      <w:rFonts w:ascii="Courier New" w:hAnsi="Courier New" w:cs="Courier New"/>
      <w:lang w:val="fr-FR" w:eastAsia="fr-FR"/>
    </w:rPr>
  </w:style>
  <w:style w:type="paragraph" w:customStyle="1" w:styleId="ACLSectionPMingLiU">
    <w:name w:val="样式 ACL Section + (中文) PMingLiU"/>
    <w:basedOn w:val="ACLSection"/>
    <w:rsid w:val="00A71A64"/>
  </w:style>
  <w:style w:type="paragraph" w:customStyle="1" w:styleId="ACLSection">
    <w:name w:val="ACL Section"/>
    <w:basedOn w:val="Normal"/>
    <w:next w:val="ACLText"/>
    <w:rsid w:val="00A71A64"/>
    <w:pPr>
      <w:keepNext/>
      <w:tabs>
        <w:tab w:val="left" w:pos="432"/>
      </w:tabs>
      <w:spacing w:before="200" w:after="160"/>
      <w:ind w:left="431" w:hanging="431"/>
      <w:jc w:val="both"/>
    </w:pPr>
    <w:rPr>
      <w:rFonts w:eastAsia="Times New Roman"/>
      <w:b/>
      <w:bCs/>
      <w:sz w:val="24"/>
      <w:szCs w:val="26"/>
    </w:rPr>
  </w:style>
  <w:style w:type="paragraph" w:customStyle="1" w:styleId="ACLText">
    <w:name w:val="ACL Text"/>
    <w:basedOn w:val="Normal"/>
    <w:next w:val="Normal"/>
    <w:link w:val="ACLTextChar"/>
    <w:rsid w:val="00A71A64"/>
    <w:pPr>
      <w:jc w:val="both"/>
    </w:pPr>
    <w:rPr>
      <w:sz w:val="22"/>
    </w:rPr>
  </w:style>
  <w:style w:type="paragraph" w:customStyle="1" w:styleId="ACLReferencesHeading">
    <w:name w:val="ACL References Heading"/>
    <w:basedOn w:val="Normal"/>
    <w:next w:val="Normal"/>
    <w:rsid w:val="00A71A64"/>
    <w:pPr>
      <w:spacing w:before="240" w:after="120"/>
      <w:jc w:val="both"/>
    </w:pPr>
    <w:rPr>
      <w:rFonts w:eastAsia="Times New Roman"/>
      <w:b/>
      <w:bCs/>
      <w:sz w:val="24"/>
      <w:szCs w:val="26"/>
    </w:rPr>
  </w:style>
  <w:style w:type="paragraph" w:customStyle="1" w:styleId="ACLReferencetext">
    <w:name w:val="ACL Reference text"/>
    <w:basedOn w:val="ACLTextIndent"/>
    <w:rsid w:val="00A71A64"/>
    <w:pPr>
      <w:spacing w:after="120"/>
      <w:ind w:left="227" w:hanging="227"/>
    </w:pPr>
    <w:rPr>
      <w:sz w:val="20"/>
    </w:rPr>
  </w:style>
  <w:style w:type="paragraph" w:customStyle="1" w:styleId="ACLAuthor">
    <w:name w:val="ACL Author"/>
    <w:basedOn w:val="Normal"/>
    <w:next w:val="Normal"/>
    <w:rsid w:val="00A71A64"/>
    <w:pPr>
      <w:jc w:val="center"/>
    </w:pPr>
    <w:rPr>
      <w:rFonts w:eastAsia="Times New Roman"/>
      <w:b/>
      <w:sz w:val="24"/>
    </w:rPr>
  </w:style>
  <w:style w:type="paragraph" w:customStyle="1" w:styleId="ACLTextIndent">
    <w:name w:val="ACL Text Indent"/>
    <w:basedOn w:val="Normal"/>
    <w:link w:val="ACLTextIndentChar"/>
    <w:rsid w:val="00A71A64"/>
    <w:pPr>
      <w:ind w:firstLine="227"/>
      <w:jc w:val="both"/>
    </w:pPr>
    <w:rPr>
      <w:sz w:val="22"/>
    </w:rPr>
  </w:style>
  <w:style w:type="paragraph" w:customStyle="1" w:styleId="ACLEmail">
    <w:name w:val="ACL Email"/>
    <w:basedOn w:val="Normal"/>
    <w:rsid w:val="00A71A64"/>
    <w:pPr>
      <w:spacing w:before="60" w:after="60"/>
      <w:jc w:val="center"/>
    </w:pPr>
    <w:rPr>
      <w:rFonts w:ascii="Courier New" w:eastAsia="Courier New" w:hAnsi="Courier New"/>
      <w:sz w:val="24"/>
    </w:rPr>
  </w:style>
  <w:style w:type="paragraph" w:customStyle="1" w:styleId="ACLAbstract">
    <w:name w:val="ACL Abstract"/>
    <w:basedOn w:val="Normal"/>
    <w:rsid w:val="00A71A64"/>
    <w:pPr>
      <w:spacing w:after="240"/>
      <w:ind w:left="340" w:right="340"/>
      <w:jc w:val="both"/>
    </w:pPr>
    <w:rPr>
      <w:rFonts w:eastAsia="Times New Roman"/>
      <w:sz w:val="22"/>
    </w:rPr>
  </w:style>
  <w:style w:type="paragraph" w:customStyle="1" w:styleId="ACLTitle">
    <w:name w:val="ACL Title"/>
    <w:basedOn w:val="Normal"/>
    <w:next w:val="Normal"/>
    <w:rsid w:val="00A71A64"/>
    <w:pPr>
      <w:spacing w:after="300"/>
      <w:jc w:val="center"/>
    </w:pPr>
    <w:rPr>
      <w:rFonts w:eastAsia="MS Mincho"/>
      <w:b/>
      <w:bCs/>
      <w:sz w:val="30"/>
      <w:szCs w:val="30"/>
    </w:rPr>
  </w:style>
  <w:style w:type="paragraph" w:customStyle="1" w:styleId="ACLAddress">
    <w:name w:val="ACL Address"/>
    <w:basedOn w:val="Normal"/>
    <w:rsid w:val="00A71A64"/>
    <w:pPr>
      <w:jc w:val="center"/>
    </w:pPr>
    <w:rPr>
      <w:rFonts w:eastAsia="Times New Roman"/>
      <w:sz w:val="24"/>
    </w:rPr>
  </w:style>
  <w:style w:type="paragraph" w:customStyle="1" w:styleId="ACLAbstractHeading">
    <w:name w:val="ACL Abstract Heading"/>
    <w:basedOn w:val="Normal"/>
    <w:next w:val="Normal"/>
    <w:rsid w:val="00A71A64"/>
    <w:pPr>
      <w:spacing w:before="120" w:after="240"/>
      <w:jc w:val="center"/>
    </w:pPr>
    <w:rPr>
      <w:rFonts w:eastAsia="Times New Roman"/>
      <w:b/>
      <w:sz w:val="24"/>
      <w:szCs w:val="26"/>
      <w:lang w:val="it-IT"/>
    </w:rPr>
  </w:style>
  <w:style w:type="paragraph" w:customStyle="1" w:styleId="ACLSubsection">
    <w:name w:val="ACL Subsection"/>
    <w:basedOn w:val="Normal"/>
    <w:next w:val="ACLText"/>
    <w:rsid w:val="00A71A64"/>
    <w:pPr>
      <w:keepNext/>
      <w:numPr>
        <w:ilvl w:val="1"/>
        <w:numId w:val="2"/>
      </w:numPr>
      <w:tabs>
        <w:tab w:val="left" w:pos="567"/>
      </w:tabs>
      <w:spacing w:before="160" w:after="120"/>
      <w:jc w:val="both"/>
    </w:pPr>
    <w:rPr>
      <w:rFonts w:eastAsia="Times New Roman"/>
      <w:b/>
      <w:bCs/>
      <w:sz w:val="22"/>
      <w:szCs w:val="22"/>
    </w:rPr>
  </w:style>
  <w:style w:type="paragraph" w:customStyle="1" w:styleId="ACLTextCourierNew">
    <w:name w:val="ACL Text + Courier New"/>
    <w:basedOn w:val="ACLText"/>
    <w:rsid w:val="00A71A64"/>
    <w:pPr>
      <w:ind w:left="400"/>
    </w:pPr>
    <w:rPr>
      <w:rFonts w:ascii="Courier New" w:hAnsi="Courier New" w:cs="Courier New"/>
      <w:sz w:val="20"/>
    </w:rPr>
  </w:style>
  <w:style w:type="paragraph" w:customStyle="1" w:styleId="ACLListBulleted1stline">
    <w:name w:val="ACL List Bulleted 1st line"/>
    <w:basedOn w:val="Normal"/>
    <w:rsid w:val="00A71A64"/>
    <w:pPr>
      <w:numPr>
        <w:numId w:val="3"/>
      </w:numPr>
      <w:tabs>
        <w:tab w:val="left" w:pos="567"/>
      </w:tabs>
      <w:spacing w:before="120" w:after="120"/>
      <w:jc w:val="both"/>
    </w:pPr>
    <w:rPr>
      <w:rFonts w:eastAsia="Times New Roman"/>
      <w:sz w:val="22"/>
      <w:szCs w:val="22"/>
    </w:rPr>
  </w:style>
  <w:style w:type="paragraph" w:customStyle="1" w:styleId="ACLListBulleted">
    <w:name w:val="ACL List Bulleted"/>
    <w:basedOn w:val="Normal"/>
    <w:rsid w:val="00A71A64"/>
    <w:pPr>
      <w:numPr>
        <w:numId w:val="4"/>
      </w:numPr>
      <w:tabs>
        <w:tab w:val="left" w:pos="720"/>
      </w:tabs>
    </w:pPr>
  </w:style>
  <w:style w:type="paragraph" w:styleId="Header">
    <w:name w:val="header"/>
    <w:basedOn w:val="Normal"/>
    <w:link w:val="HeaderChar"/>
    <w:uiPriority w:val="99"/>
    <w:semiHidden/>
    <w:unhideWhenUsed/>
    <w:rsid w:val="003632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3254"/>
    <w:rPr>
      <w:sz w:val="18"/>
      <w:szCs w:val="18"/>
      <w:lang w:eastAsia="de-DE"/>
    </w:rPr>
  </w:style>
  <w:style w:type="paragraph" w:styleId="Footer">
    <w:name w:val="footer"/>
    <w:basedOn w:val="Normal"/>
    <w:link w:val="FooterChar"/>
    <w:uiPriority w:val="99"/>
    <w:semiHidden/>
    <w:unhideWhenUsed/>
    <w:rsid w:val="0036325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363254"/>
    <w:rPr>
      <w:sz w:val="18"/>
      <w:szCs w:val="18"/>
      <w:lang w:eastAsia="de-DE"/>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LIA\eacl2012\Publication%20Chair\styles\EACL2012\acl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8CDB8-9D48-40B5-A2B1-673F9048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acl2005.dot</Template>
  <TotalTime>23</TotalTime>
  <Pages>4</Pages>
  <Words>2153</Words>
  <Characters>11567</Characters>
  <Application>Microsoft Office Word</Application>
  <DocSecurity>0</DocSecurity>
  <PresentationFormat/>
  <Lines>385</Lines>
  <Paragraphs>130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Fabrice Lefèvre</dc:creator>
  <cp:keywords/>
  <dc:description/>
  <cp:lastModifiedBy>Fabrice Lefevre</cp:lastModifiedBy>
  <cp:revision>5</cp:revision>
  <cp:lastPrinted>2010-09-25T12:04:00Z</cp:lastPrinted>
  <dcterms:created xsi:type="dcterms:W3CDTF">2011-09-13T16:36:00Z</dcterms:created>
  <dcterms:modified xsi:type="dcterms:W3CDTF">2011-09-13T17:11:00Z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